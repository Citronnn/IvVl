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F11259" w:rsidRDefault="00F11259" w:rsidP="00F11259">
      <w:pPr>
        <w:spacing w:line="360" w:lineRule="auto"/>
        <w:jc w:val="center"/>
        <w:rPr>
          <w:b/>
          <w:cap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pStyle w:val="Times1420"/>
        <w:spacing w:line="360" w:lineRule="auto"/>
        <w:ind w:firstLine="0"/>
        <w:jc w:val="center"/>
        <w:rPr>
          <w:b/>
          <w:szCs w:val="28"/>
        </w:rPr>
      </w:pPr>
      <w:r>
        <w:rPr>
          <w:rStyle w:val="ae"/>
          <w:caps/>
          <w:szCs w:val="28"/>
        </w:rPr>
        <w:t>отчет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F11259" w:rsidRDefault="00F11259" w:rsidP="00F11259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b/>
          <w:sz w:val="28"/>
          <w:szCs w:val="28"/>
        </w:rPr>
        <w:t>по дисциплине «Объектно-ориентированное программирование»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  <w:r>
        <w:rPr>
          <w:rStyle w:val="ae"/>
          <w:smallCaps w:val="0"/>
          <w:sz w:val="28"/>
          <w:szCs w:val="28"/>
        </w:rPr>
        <w:t>Тема: Наследование</w:t>
      </w: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</w:t>
            </w:r>
            <w:r>
              <w:rPr>
                <w:sz w:val="28"/>
                <w:szCs w:val="28"/>
                <w:lang w:val="en-US"/>
              </w:rPr>
              <w:t>304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Default="00F11259" w:rsidP="00F11259">
            <w:pPr>
              <w:jc w:val="right"/>
            </w:pPr>
            <w:r>
              <w:rPr>
                <w:sz w:val="28"/>
                <w:szCs w:val="28"/>
              </w:rPr>
              <w:t>Иванов В.С.</w:t>
            </w:r>
          </w:p>
        </w:tc>
      </w:tr>
      <w:tr w:rsidR="00F11259" w:rsidTr="002306B6">
        <w:trPr>
          <w:trHeight w:val="614"/>
        </w:trPr>
        <w:tc>
          <w:tcPr>
            <w:tcW w:w="4348" w:type="dxa"/>
            <w:shd w:val="clear" w:color="auto" w:fill="auto"/>
            <w:vAlign w:val="bottom"/>
          </w:tcPr>
          <w:p w:rsidR="00F11259" w:rsidRDefault="00F11259" w:rsidP="002306B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F11259" w:rsidRDefault="00F11259" w:rsidP="002306B6">
            <w:pPr>
              <w:snapToGrid w:val="0"/>
              <w:rPr>
                <w:sz w:val="28"/>
                <w:szCs w:val="28"/>
              </w:rPr>
            </w:pPr>
          </w:p>
        </w:tc>
        <w:tc>
          <w:tcPr>
            <w:tcW w:w="2897" w:type="dxa"/>
            <w:shd w:val="clear" w:color="auto" w:fill="auto"/>
            <w:vAlign w:val="bottom"/>
          </w:tcPr>
          <w:p w:rsidR="00F11259" w:rsidRPr="008C55EB" w:rsidRDefault="00F11259" w:rsidP="00F11259">
            <w:pPr>
              <w:jc w:val="right"/>
            </w:pPr>
            <w:r>
              <w:rPr>
                <w:sz w:val="28"/>
                <w:szCs w:val="28"/>
              </w:rPr>
              <w:t>Терентьев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А.О.</w:t>
            </w:r>
          </w:p>
        </w:tc>
      </w:tr>
    </w:tbl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</w:p>
    <w:p w:rsidR="00F11259" w:rsidRDefault="00F11259" w:rsidP="00F11259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F11259" w:rsidRDefault="00F11259" w:rsidP="00F11259">
      <w:pPr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2018</w:t>
      </w:r>
    </w:p>
    <w:p w:rsidR="00F11259" w:rsidRDefault="00F11259" w:rsidP="00F11259">
      <w:pPr>
        <w:pageBreakBefore/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Изучить наследование объектов 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++. </w:t>
      </w:r>
    </w:p>
    <w:p w:rsidR="00F11259" w:rsidRP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3D6467">
        <w:rPr>
          <w:i/>
          <w:sz w:val="28"/>
          <w:szCs w:val="28"/>
        </w:rPr>
        <w:t>Наследование —</w:t>
      </w:r>
      <w:r w:rsidRPr="003D6467">
        <w:rPr>
          <w:sz w:val="28"/>
          <w:szCs w:val="28"/>
        </w:rPr>
        <w:t xml:space="preserve">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 — потомком, наследником, дочерним или производным классом.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Каждый производный класс полностью сохраняет интерфейс родительского класса. Обратное, очевидно, неверно.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Перегрузка методов </w:t>
      </w:r>
      <w:r>
        <w:rPr>
          <w:b/>
          <w:i/>
          <w:sz w:val="28"/>
          <w:szCs w:val="28"/>
        </w:rPr>
        <w:t xml:space="preserve">– </w:t>
      </w:r>
      <w:r>
        <w:rPr>
          <w:sz w:val="28"/>
          <w:szCs w:val="28"/>
        </w:rPr>
        <w:t>возможность использования методов с одним именем, но с разными параметрами.</w:t>
      </w:r>
    </w:p>
    <w:p w:rsidR="00F11259" w:rsidRPr="003D6467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Переопределение методов </w:t>
      </w:r>
      <w:r>
        <w:rPr>
          <w:sz w:val="28"/>
          <w:szCs w:val="28"/>
        </w:rPr>
        <w:t>– возможность языка программирования, позволяющая производному классу обеспечивать специфическую реализацию методов, уже определенных в базовом классе.</w:t>
      </w:r>
      <w:r w:rsidRPr="003D6467">
        <w:rPr>
          <w:sz w:val="28"/>
          <w:szCs w:val="28"/>
        </w:rPr>
        <w:t xml:space="preserve"> </w:t>
      </w:r>
    </w:p>
    <w:p w:rsidR="00F11259" w:rsidRDefault="00F11259" w:rsidP="00C9294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C</w:t>
      </w:r>
      <w:r w:rsidRPr="003D6467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метод, обозначаемый ключевым словом </w:t>
      </w:r>
      <w:r w:rsidRPr="003D6467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virtual</w:t>
      </w:r>
      <w:r w:rsidRPr="003D6467">
        <w:rPr>
          <w:sz w:val="28"/>
          <w:szCs w:val="28"/>
        </w:rPr>
        <w:t xml:space="preserve">”, </w:t>
      </w:r>
      <w:r>
        <w:rPr>
          <w:sz w:val="28"/>
          <w:szCs w:val="28"/>
        </w:rPr>
        <w:t>может быть пер</w:t>
      </w:r>
      <w:r w:rsidR="00C92942">
        <w:rPr>
          <w:sz w:val="28"/>
          <w:szCs w:val="28"/>
        </w:rPr>
        <w:t xml:space="preserve">еопределен производным классом. </w:t>
      </w:r>
      <w:r>
        <w:rPr>
          <w:sz w:val="28"/>
          <w:szCs w:val="28"/>
        </w:rPr>
        <w:t>Компилятор всегда сначала ищет возможность запустить метод, непосредственно объявленный в классе, и лишь при отсутствии такового будет искать метод в базовых классах.</w:t>
      </w:r>
    </w:p>
    <w:p w:rsidR="00C92942" w:rsidRDefault="00C92942" w:rsidP="00C92942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Pr="0066683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  <w:r w:rsidR="00C92942">
        <w:rPr>
          <w:b/>
          <w:sz w:val="28"/>
          <w:szCs w:val="28"/>
        </w:rPr>
        <w:t>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 также оператор вывода в поток.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rFonts w:ascii="Tahoma" w:hAnsi="Tahoma" w:cs="Tahoma"/>
          <w:sz w:val="28"/>
          <w:szCs w:val="28"/>
        </w:rPr>
        <w:lastRenderedPageBreak/>
        <w:t>﻿﻿</w:t>
      </w:r>
      <w:r w:rsidRPr="00D91DF0">
        <w:rPr>
          <w:sz w:val="28"/>
          <w:szCs w:val="28"/>
        </w:rPr>
        <w:t>Необходимо также обеспечить однозначную идентификацию каждого объекта</w:t>
      </w:r>
      <w:r>
        <w:rPr>
          <w:sz w:val="28"/>
          <w:szCs w:val="28"/>
        </w:rPr>
        <w:t>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Решение должно содержать:</w:t>
      </w:r>
    </w:p>
    <w:p w:rsidR="00F11259" w:rsidRPr="00D91DF0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условие задания</w:t>
      </w:r>
      <w:r>
        <w:rPr>
          <w:sz w:val="28"/>
          <w:szCs w:val="28"/>
          <w:lang w:val="en-US"/>
        </w:rPr>
        <w:t>;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UML диаграмму разработанных классов;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текстовое обоснование проектных решений;</w:t>
      </w:r>
    </w:p>
    <w:p w:rsidR="00F11259" w:rsidRPr="00D91DF0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реализацию классов на языке С++.</w:t>
      </w:r>
    </w:p>
    <w:p w:rsidR="00F11259" w:rsidRPr="00D91DF0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 w:rsidRPr="00D91DF0">
        <w:rPr>
          <w:sz w:val="28"/>
          <w:szCs w:val="28"/>
        </w:rPr>
        <w:t>Для разработки диаграммы классов UML необходимо использовать какой-либо онлайн редактор, например, https://yuml.me/</w:t>
      </w:r>
      <w:r w:rsidRPr="00D91DF0">
        <w:rPr>
          <w:rFonts w:ascii="Tahoma" w:hAnsi="Tahoma" w:cs="Tahoma"/>
          <w:sz w:val="28"/>
          <w:szCs w:val="28"/>
        </w:rPr>
        <w:t>﻿</w:t>
      </w:r>
      <w:r w:rsidRPr="00D91DF0">
        <w:rPr>
          <w:sz w:val="28"/>
          <w:szCs w:val="28"/>
        </w:rPr>
        <w:t xml:space="preserve"> </w:t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</w:p>
    <w:p w:rsidR="00F11259" w:rsidRDefault="00F11259" w:rsidP="00F11259">
      <w:pPr>
        <w:suppressAutoHyphens w:val="0"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11259" w:rsidRDefault="00F11259" w:rsidP="00F1125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Ход</w:t>
      </w:r>
      <w:r w:rsidRPr="00FC5C59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="00C92942">
        <w:rPr>
          <w:b/>
          <w:sz w:val="28"/>
          <w:szCs w:val="28"/>
        </w:rPr>
        <w:t>.</w:t>
      </w:r>
    </w:p>
    <w:p w:rsidR="00F11259" w:rsidRP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Написана структура </w:t>
      </w:r>
      <w:r>
        <w:rPr>
          <w:sz w:val="28"/>
          <w:szCs w:val="28"/>
          <w:lang w:val="en-US"/>
        </w:rPr>
        <w:t>Point</w:t>
      </w:r>
      <w:r w:rsidRPr="00D91DF0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отвечающий за создание точек по координатам. Включает в себя д</w:t>
      </w:r>
      <w:r w:rsidRPr="00F11259">
        <w:rPr>
          <w:sz w:val="28"/>
          <w:szCs w:val="28"/>
        </w:rPr>
        <w:t xml:space="preserve">анные (переменные </w:t>
      </w:r>
      <w:r w:rsidRPr="00F11259">
        <w:rPr>
          <w:sz w:val="28"/>
          <w:szCs w:val="28"/>
          <w:lang w:val="en-US"/>
        </w:rPr>
        <w:t>x</w:t>
      </w:r>
      <w:r w:rsidRPr="00F11259">
        <w:rPr>
          <w:sz w:val="28"/>
          <w:szCs w:val="28"/>
        </w:rPr>
        <w:t xml:space="preserve"> и </w:t>
      </w:r>
      <w:r w:rsidRPr="00F11259">
        <w:rPr>
          <w:sz w:val="28"/>
          <w:szCs w:val="28"/>
          <w:lang w:val="en-US"/>
        </w:rPr>
        <w:t>y</w:t>
      </w:r>
      <w:r w:rsidRPr="00F11259">
        <w:rPr>
          <w:sz w:val="28"/>
          <w:szCs w:val="28"/>
        </w:rPr>
        <w:t>)</w:t>
      </w:r>
      <w:r>
        <w:rPr>
          <w:sz w:val="28"/>
          <w:szCs w:val="28"/>
        </w:rPr>
        <w:t xml:space="preserve"> и конструктор</w:t>
      </w:r>
      <w:r w:rsidRPr="00F11259">
        <w:rPr>
          <w:sz w:val="28"/>
          <w:szCs w:val="28"/>
        </w:rPr>
        <w:t>.</w:t>
      </w:r>
    </w:p>
    <w:p w:rsidR="00F11259" w:rsidRP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Написана структура </w:t>
      </w:r>
      <w:r>
        <w:rPr>
          <w:sz w:val="28"/>
          <w:szCs w:val="28"/>
          <w:lang w:val="en-US"/>
        </w:rPr>
        <w:t>Colour</w:t>
      </w:r>
      <w:r w:rsidRPr="00D34A80">
        <w:rPr>
          <w:sz w:val="28"/>
          <w:szCs w:val="28"/>
        </w:rPr>
        <w:t xml:space="preserve">, </w:t>
      </w:r>
      <w:r>
        <w:rPr>
          <w:sz w:val="28"/>
          <w:szCs w:val="28"/>
        </w:rPr>
        <w:t>отвечающий за цвет. Включает в себя д</w:t>
      </w:r>
      <w:r w:rsidRPr="00F11259">
        <w:rPr>
          <w:sz w:val="28"/>
          <w:szCs w:val="28"/>
        </w:rPr>
        <w:t>анные</w:t>
      </w:r>
      <w:r>
        <w:rPr>
          <w:sz w:val="28"/>
          <w:szCs w:val="28"/>
        </w:rPr>
        <w:t xml:space="preserve"> (</w:t>
      </w:r>
      <w:r w:rsidRPr="00F11259">
        <w:rPr>
          <w:sz w:val="28"/>
          <w:szCs w:val="28"/>
        </w:rPr>
        <w:t xml:space="preserve">переменные </w:t>
      </w:r>
      <w:r>
        <w:rPr>
          <w:sz w:val="28"/>
          <w:szCs w:val="28"/>
          <w:lang w:val="en-US"/>
        </w:rPr>
        <w:t>r</w:t>
      </w:r>
      <w:r w:rsidRPr="00F11259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F11259"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b</w:t>
      </w:r>
      <w:r w:rsidRPr="00F11259">
        <w:rPr>
          <w:sz w:val="28"/>
          <w:szCs w:val="28"/>
        </w:rPr>
        <w:t>)</w:t>
      </w:r>
      <w:r>
        <w:rPr>
          <w:sz w:val="28"/>
          <w:szCs w:val="28"/>
        </w:rPr>
        <w:t xml:space="preserve"> и конструктор</w:t>
      </w:r>
      <w:r w:rsidRPr="00F11259">
        <w:rPr>
          <w:sz w:val="28"/>
          <w:szCs w:val="28"/>
        </w:rPr>
        <w:t>.</w:t>
      </w:r>
    </w:p>
    <w:p w:rsidR="00F11259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 класс «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>», описывающий абстрактную фигуру. Класс хранит следующие переменные: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Центральную точку типа </w:t>
      </w:r>
      <w:r>
        <w:rPr>
          <w:sz w:val="28"/>
          <w:szCs w:val="28"/>
          <w:lang w:val="en-US"/>
        </w:rPr>
        <w:t>Point</w:t>
      </w:r>
    </w:p>
    <w:p w:rsidR="00F11259" w:rsidRP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Угол поворота фигуры типа </w:t>
      </w:r>
      <w:r>
        <w:rPr>
          <w:sz w:val="28"/>
          <w:szCs w:val="28"/>
          <w:lang w:val="en-US"/>
        </w:rPr>
        <w:t>int</w:t>
      </w:r>
    </w:p>
    <w:p w:rsidR="00F11259" w:rsidRP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Цвет типа </w:t>
      </w:r>
      <w:r>
        <w:rPr>
          <w:sz w:val="28"/>
          <w:szCs w:val="28"/>
          <w:lang w:val="en-US"/>
        </w:rPr>
        <w:t>Colour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Набор точек типа </w:t>
      </w:r>
      <w:r>
        <w:rPr>
          <w:sz w:val="28"/>
          <w:szCs w:val="28"/>
          <w:lang w:val="en-US"/>
        </w:rPr>
        <w:t>vector&lt;Point&gt;</w:t>
      </w:r>
    </w:p>
    <w:p w:rsidR="00F11259" w:rsidRDefault="00F11259" w:rsidP="00F11259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В классе реализованы следующие методы: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Конструктор</w:t>
      </w:r>
    </w:p>
    <w:p w:rsidR="00F11259" w:rsidRP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перемещения центра фигуры по координатам </w:t>
      </w:r>
      <w:r w:rsidRPr="00D56BAA">
        <w:rPr>
          <w:i/>
          <w:sz w:val="28"/>
          <w:szCs w:val="28"/>
        </w:rPr>
        <w:t>void changePos (</w:t>
      </w:r>
      <w:r w:rsidRPr="00D56BAA">
        <w:rPr>
          <w:i/>
          <w:sz w:val="28"/>
          <w:szCs w:val="28"/>
          <w:lang w:val="en-US"/>
        </w:rPr>
        <w:t>double</w:t>
      </w:r>
      <w:r w:rsidRPr="00D56BAA">
        <w:rPr>
          <w:i/>
          <w:sz w:val="28"/>
          <w:szCs w:val="28"/>
        </w:rPr>
        <w:t xml:space="preserve"> </w:t>
      </w:r>
      <w:r w:rsidRPr="00D56BAA">
        <w:rPr>
          <w:i/>
          <w:sz w:val="28"/>
          <w:szCs w:val="28"/>
          <w:lang w:val="en-US"/>
        </w:rPr>
        <w:t>x</w:t>
      </w:r>
      <w:r w:rsidRPr="00D56BAA">
        <w:rPr>
          <w:i/>
          <w:sz w:val="28"/>
          <w:szCs w:val="28"/>
        </w:rPr>
        <w:t xml:space="preserve">, </w:t>
      </w:r>
      <w:r w:rsidRPr="00D56BAA">
        <w:rPr>
          <w:i/>
          <w:sz w:val="28"/>
          <w:szCs w:val="28"/>
          <w:lang w:val="en-US"/>
        </w:rPr>
        <w:t>double</w:t>
      </w:r>
      <w:r w:rsidRPr="00D56BAA">
        <w:rPr>
          <w:i/>
          <w:sz w:val="28"/>
          <w:szCs w:val="28"/>
        </w:rPr>
        <w:t xml:space="preserve"> </w:t>
      </w:r>
      <w:r w:rsidRPr="00D56BAA">
        <w:rPr>
          <w:i/>
          <w:sz w:val="28"/>
          <w:szCs w:val="28"/>
          <w:lang w:val="en-US"/>
        </w:rPr>
        <w:t>y</w:t>
      </w:r>
      <w:r w:rsidRPr="00D56BAA">
        <w:rPr>
          <w:i/>
          <w:sz w:val="28"/>
          <w:szCs w:val="28"/>
        </w:rPr>
        <w:t>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для изменения размера фигуры </w:t>
      </w:r>
      <w:r w:rsidRPr="00D56BAA">
        <w:rPr>
          <w:i/>
          <w:sz w:val="28"/>
          <w:szCs w:val="28"/>
        </w:rPr>
        <w:t>virtual void changeSize(double k)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Вспомогательный метод для изменения размера </w:t>
      </w:r>
      <w:r w:rsidRPr="00D56BAA">
        <w:rPr>
          <w:i/>
          <w:sz w:val="28"/>
          <w:szCs w:val="28"/>
        </w:rPr>
        <w:t>void forSize(double&amp; k)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для поворота на заданный угол, вокруг центральной точки </w:t>
      </w:r>
      <w:r w:rsidRPr="00D56BAA">
        <w:rPr>
          <w:i/>
          <w:sz w:val="28"/>
          <w:szCs w:val="28"/>
        </w:rPr>
        <w:t>void changeAngle(int deg)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Метод изменения цвета фигуры </w:t>
      </w:r>
      <w:r w:rsidRPr="00D56BAA">
        <w:rPr>
          <w:i/>
          <w:sz w:val="28"/>
          <w:szCs w:val="28"/>
        </w:rPr>
        <w:t>void changeColour(short r, short g, short b)</w:t>
      </w:r>
    </w:p>
    <w:p w:rsid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>Перегружен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оператор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вывода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D56BA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поток</w:t>
      </w:r>
      <w:r w:rsidRPr="00D56BAA">
        <w:rPr>
          <w:sz w:val="28"/>
          <w:szCs w:val="28"/>
          <w:lang w:val="en-US"/>
        </w:rPr>
        <w:t xml:space="preserve"> </w:t>
      </w:r>
      <w:r w:rsidRPr="00D56BAA">
        <w:rPr>
          <w:i/>
          <w:sz w:val="28"/>
          <w:szCs w:val="28"/>
          <w:lang w:val="en-US"/>
        </w:rPr>
        <w:t>friend std::ostream&amp; operator&lt;&lt;(std::ostream&amp; out, Shape&amp; sh)</w:t>
      </w:r>
    </w:p>
    <w:p w:rsidR="00D56BAA" w:rsidRP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  <w:lang w:val="en-US"/>
        </w:rPr>
      </w:pPr>
      <w:r>
        <w:rPr>
          <w:sz w:val="28"/>
          <w:szCs w:val="28"/>
        </w:rPr>
        <w:t xml:space="preserve">Метод для вывода информации </w:t>
      </w:r>
      <w:r w:rsidRPr="00D56BAA">
        <w:rPr>
          <w:i/>
          <w:sz w:val="28"/>
          <w:szCs w:val="28"/>
        </w:rPr>
        <w:t>virtual void print(std::ostream&amp; out)</w:t>
      </w:r>
    </w:p>
    <w:p w:rsidR="00D56BAA" w:rsidRPr="00D56BAA" w:rsidRDefault="00D56BAA" w:rsidP="00D56BAA">
      <w:pPr>
        <w:numPr>
          <w:ilvl w:val="0"/>
          <w:numId w:val="12"/>
        </w:numPr>
        <w:spacing w:line="360" w:lineRule="auto"/>
        <w:jc w:val="both"/>
        <w:rPr>
          <w:i/>
          <w:sz w:val="28"/>
          <w:szCs w:val="28"/>
        </w:rPr>
      </w:pPr>
      <w:r>
        <w:rPr>
          <w:sz w:val="28"/>
          <w:szCs w:val="28"/>
        </w:rPr>
        <w:lastRenderedPageBreak/>
        <w:t xml:space="preserve">Вспомогательный метод для вывода </w:t>
      </w:r>
      <w:r w:rsidRPr="00D56BAA">
        <w:rPr>
          <w:i/>
          <w:sz w:val="28"/>
          <w:szCs w:val="28"/>
        </w:rPr>
        <w:t>void forPrint(std::ostream&amp; out)</w:t>
      </w:r>
    </w:p>
    <w:p w:rsidR="00E70322" w:rsidRDefault="00F11259" w:rsidP="00F11259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E70322" w:rsidRPr="00E70322">
        <w:rPr>
          <w:sz w:val="28"/>
          <w:szCs w:val="28"/>
          <w:lang w:val="en-US"/>
        </w:rPr>
        <w:t>Pentagon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>.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P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Периметр пятиугольника типа </w:t>
      </w:r>
      <w:r>
        <w:rPr>
          <w:sz w:val="28"/>
          <w:szCs w:val="28"/>
          <w:lang w:val="en-US"/>
        </w:rPr>
        <w:t>double</w:t>
      </w:r>
    </w:p>
    <w:p w:rsidR="00F11259" w:rsidRPr="00E70322" w:rsidRDefault="00F11259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F11259" w:rsidRDefault="00E70322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</w:t>
      </w:r>
      <w:r w:rsidR="00F11259">
        <w:rPr>
          <w:sz w:val="28"/>
          <w:szCs w:val="28"/>
        </w:rPr>
        <w:t xml:space="preserve"> конс</w:t>
      </w:r>
      <w:r>
        <w:rPr>
          <w:sz w:val="28"/>
          <w:szCs w:val="28"/>
        </w:rPr>
        <w:t>труктор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</w:t>
      </w:r>
      <w:r w:rsidR="00E70322">
        <w:rPr>
          <w:sz w:val="28"/>
          <w:szCs w:val="28"/>
        </w:rPr>
        <w:t>ы</w:t>
      </w:r>
      <w:r>
        <w:rPr>
          <w:sz w:val="28"/>
          <w:szCs w:val="28"/>
        </w:rPr>
        <w:t>вода</w:t>
      </w:r>
    </w:p>
    <w:p w:rsidR="00F11259" w:rsidRDefault="00F11259" w:rsidP="00F11259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Переопределен </w:t>
      </w:r>
      <w:r w:rsidR="00E70322">
        <w:rPr>
          <w:sz w:val="28"/>
          <w:szCs w:val="28"/>
        </w:rPr>
        <w:t>метод масштабирования</w:t>
      </w:r>
    </w:p>
    <w:p w:rsidR="00E70322" w:rsidRPr="00E70322" w:rsidRDefault="00F11259" w:rsidP="00E70322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E70322" w:rsidRPr="00E70322">
        <w:rPr>
          <w:sz w:val="28"/>
          <w:szCs w:val="28"/>
          <w:lang w:val="en-US"/>
        </w:rPr>
        <w:t>Rectangle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. 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P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Первая сторона прямоугольник типа </w:t>
      </w:r>
      <w:r>
        <w:rPr>
          <w:sz w:val="28"/>
          <w:szCs w:val="28"/>
          <w:lang w:val="en-US"/>
        </w:rPr>
        <w:t>double</w:t>
      </w:r>
    </w:p>
    <w:p w:rsidR="00E70322" w:rsidRP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Вторая сторона прямоугольника типа </w:t>
      </w:r>
      <w:r>
        <w:rPr>
          <w:sz w:val="28"/>
          <w:szCs w:val="28"/>
          <w:lang w:val="en-US"/>
        </w:rPr>
        <w:t>double</w:t>
      </w:r>
    </w:p>
    <w:p w:rsidR="00E70322" w:rsidRP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конструктор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вывода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масштабирования</w:t>
      </w:r>
    </w:p>
    <w:p w:rsidR="00E70322" w:rsidRPr="00E70322" w:rsidRDefault="00F11259" w:rsidP="00E70322">
      <w:pPr>
        <w:pStyle w:val="af9"/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 w:rsidRPr="00E70322">
        <w:rPr>
          <w:sz w:val="28"/>
          <w:szCs w:val="28"/>
        </w:rPr>
        <w:t xml:space="preserve">Написан класс </w:t>
      </w:r>
      <w:r w:rsidR="00E70322" w:rsidRPr="00E70322">
        <w:rPr>
          <w:sz w:val="28"/>
          <w:szCs w:val="28"/>
          <w:lang w:val="en-US"/>
        </w:rPr>
        <w:t>Ellipse</w:t>
      </w:r>
      <w:r w:rsidRPr="00E70322">
        <w:rPr>
          <w:sz w:val="28"/>
          <w:szCs w:val="28"/>
        </w:rPr>
        <w:t xml:space="preserve">, наследуемый от </w:t>
      </w:r>
      <w:r w:rsidRPr="00E70322"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. </w:t>
      </w:r>
    </w:p>
    <w:p w:rsid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>
        <w:rPr>
          <w:sz w:val="28"/>
          <w:szCs w:val="28"/>
        </w:rPr>
        <w:t>Хранит переменные:</w:t>
      </w:r>
    </w:p>
    <w:p w:rsid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Большой радиус эллипса</w:t>
      </w:r>
    </w:p>
    <w:p w:rsid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Малый радиус эллипса</w:t>
      </w:r>
    </w:p>
    <w:p w:rsidR="00E70322" w:rsidRPr="00E70322" w:rsidRDefault="00E70322" w:rsidP="00E70322">
      <w:pPr>
        <w:pStyle w:val="af9"/>
        <w:numPr>
          <w:ilvl w:val="0"/>
          <w:numId w:val="14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Фокусное расстояние эллипса</w:t>
      </w:r>
    </w:p>
    <w:p w:rsidR="00E70322" w:rsidRPr="00E70322" w:rsidRDefault="00E70322" w:rsidP="00E70322">
      <w:pPr>
        <w:spacing w:line="360" w:lineRule="auto"/>
        <w:ind w:left="1069"/>
        <w:jc w:val="both"/>
        <w:rPr>
          <w:sz w:val="28"/>
          <w:szCs w:val="28"/>
        </w:rPr>
      </w:pPr>
      <w:r w:rsidRPr="00E70322">
        <w:rPr>
          <w:sz w:val="28"/>
          <w:szCs w:val="28"/>
        </w:rPr>
        <w:t>Методы класса: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конструктор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вывода</w:t>
      </w:r>
    </w:p>
    <w:p w:rsidR="00E70322" w:rsidRDefault="00E70322" w:rsidP="00E70322">
      <w:pPr>
        <w:numPr>
          <w:ilvl w:val="0"/>
          <w:numId w:val="1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Переопределен метод масштабирования</w:t>
      </w:r>
    </w:p>
    <w:p w:rsidR="00F11259" w:rsidRDefault="00F11259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Написаны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тесты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классов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Shape</w:t>
      </w:r>
      <w:r w:rsidRPr="00E70322">
        <w:rPr>
          <w:sz w:val="28"/>
          <w:szCs w:val="28"/>
        </w:rPr>
        <w:t xml:space="preserve">, </w:t>
      </w:r>
      <w:r w:rsidR="00E70322">
        <w:rPr>
          <w:sz w:val="28"/>
          <w:szCs w:val="28"/>
          <w:lang w:val="en-US"/>
        </w:rPr>
        <w:t>Pentagon</w:t>
      </w:r>
      <w:r w:rsidRPr="00E7032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Rectangle</w:t>
      </w:r>
      <w:r w:rsidRPr="00E70322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70322">
        <w:rPr>
          <w:sz w:val="28"/>
          <w:szCs w:val="28"/>
        </w:rPr>
        <w:t xml:space="preserve"> </w:t>
      </w:r>
      <w:r w:rsidR="00E70322">
        <w:rPr>
          <w:sz w:val="28"/>
          <w:szCs w:val="28"/>
          <w:lang w:val="en-US"/>
        </w:rPr>
        <w:t>Ellipse</w:t>
      </w:r>
      <w:r w:rsidR="00E70322">
        <w:rPr>
          <w:sz w:val="28"/>
          <w:szCs w:val="28"/>
        </w:rPr>
        <w:t>.</w:t>
      </w:r>
    </w:p>
    <w:p w:rsidR="00E70322" w:rsidRPr="008C1DA4" w:rsidRDefault="00E70322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Код представлен в приложении А.</w:t>
      </w:r>
    </w:p>
    <w:p w:rsidR="00F11259" w:rsidRPr="00E70322" w:rsidRDefault="00F11259" w:rsidP="00E70322">
      <w:pPr>
        <w:numPr>
          <w:ilvl w:val="0"/>
          <w:numId w:val="13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Нарисована </w:t>
      </w:r>
      <w:r>
        <w:rPr>
          <w:sz w:val="28"/>
          <w:szCs w:val="28"/>
          <w:lang w:val="en-US"/>
        </w:rPr>
        <w:t>UML</w:t>
      </w:r>
      <w:r w:rsidRPr="00F43947">
        <w:rPr>
          <w:sz w:val="28"/>
          <w:szCs w:val="28"/>
        </w:rPr>
        <w:t>-</w:t>
      </w:r>
      <w:r>
        <w:rPr>
          <w:sz w:val="28"/>
          <w:szCs w:val="28"/>
        </w:rPr>
        <w:t>диаграмма</w:t>
      </w:r>
      <w:r w:rsidR="00E70322">
        <w:rPr>
          <w:sz w:val="28"/>
          <w:szCs w:val="28"/>
        </w:rPr>
        <w:t xml:space="preserve"> классов. Рисунок в приложении Б.</w:t>
      </w:r>
    </w:p>
    <w:p w:rsidR="00F11259" w:rsidRDefault="00F11259" w:rsidP="00F1125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Pr="00152AAE">
        <w:rPr>
          <w:b/>
          <w:sz w:val="28"/>
          <w:szCs w:val="28"/>
        </w:rPr>
        <w:t>.</w:t>
      </w:r>
    </w:p>
    <w:p w:rsidR="00F11259" w:rsidRPr="00F11259" w:rsidRDefault="00F11259" w:rsidP="00F11259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Изучено наследование классов в </w:t>
      </w:r>
      <w:r>
        <w:rPr>
          <w:sz w:val="28"/>
          <w:szCs w:val="28"/>
          <w:lang w:val="en-US"/>
        </w:rPr>
        <w:t>C</w:t>
      </w:r>
      <w:r w:rsidRPr="008C55EB">
        <w:rPr>
          <w:sz w:val="28"/>
          <w:szCs w:val="28"/>
        </w:rPr>
        <w:t xml:space="preserve">++. </w:t>
      </w:r>
      <w:r>
        <w:rPr>
          <w:sz w:val="28"/>
          <w:szCs w:val="28"/>
        </w:rPr>
        <w:t xml:space="preserve">Написан базовый класс </w:t>
      </w:r>
      <w:r>
        <w:rPr>
          <w:sz w:val="28"/>
          <w:szCs w:val="28"/>
          <w:lang w:val="en-US"/>
        </w:rPr>
        <w:t>Shape</w:t>
      </w:r>
      <w:r>
        <w:rPr>
          <w:sz w:val="28"/>
          <w:szCs w:val="28"/>
        </w:rPr>
        <w:t xml:space="preserve">, от которого наследуются </w:t>
      </w:r>
      <w:r w:rsidR="00E70322">
        <w:rPr>
          <w:sz w:val="28"/>
          <w:szCs w:val="28"/>
          <w:lang w:val="en-US"/>
        </w:rPr>
        <w:t>Pentagon</w:t>
      </w:r>
      <w:r w:rsidR="00E70322">
        <w:rPr>
          <w:sz w:val="28"/>
          <w:szCs w:val="28"/>
        </w:rPr>
        <w:t>, Rectangle</w:t>
      </w:r>
      <w:r w:rsidR="00E70322" w:rsidRPr="00E70322">
        <w:rPr>
          <w:sz w:val="28"/>
          <w:szCs w:val="28"/>
        </w:rPr>
        <w:t xml:space="preserve"> </w:t>
      </w:r>
      <w:r w:rsidR="00E70322">
        <w:rPr>
          <w:sz w:val="28"/>
          <w:szCs w:val="28"/>
        </w:rPr>
        <w:t xml:space="preserve">и </w:t>
      </w:r>
      <w:r w:rsidR="00E70322">
        <w:rPr>
          <w:sz w:val="28"/>
          <w:szCs w:val="28"/>
          <w:lang w:val="en-US"/>
        </w:rPr>
        <w:t>Ellipse</w:t>
      </w:r>
      <w:r w:rsidRPr="008C55EB">
        <w:rPr>
          <w:sz w:val="28"/>
          <w:szCs w:val="28"/>
        </w:rPr>
        <w:t xml:space="preserve">. </w:t>
      </w:r>
    </w:p>
    <w:p w:rsidR="00F11259" w:rsidRDefault="00F11259" w:rsidP="00F11259">
      <w:pPr>
        <w:pStyle w:val="Times1420"/>
        <w:pageBreakBefore/>
        <w:spacing w:line="360" w:lineRule="auto"/>
        <w:ind w:firstLine="0"/>
        <w:jc w:val="center"/>
        <w:rPr>
          <w:rStyle w:val="ae"/>
          <w:bCs w:val="0"/>
          <w:caps/>
        </w:rPr>
      </w:pPr>
      <w:r>
        <w:rPr>
          <w:rStyle w:val="ae"/>
          <w:bCs w:val="0"/>
          <w:caps/>
        </w:rPr>
        <w:lastRenderedPageBreak/>
        <w:t>Приложение А</w:t>
      </w:r>
    </w:p>
    <w:p w:rsidR="00E70322" w:rsidRPr="00D87B35" w:rsidRDefault="00E70322" w:rsidP="00E70322">
      <w:pPr>
        <w:jc w:val="center"/>
        <w:rPr>
          <w:b/>
          <w:sz w:val="28"/>
          <w:szCs w:val="28"/>
        </w:rPr>
      </w:pPr>
      <w:r w:rsidRPr="00E70322">
        <w:rPr>
          <w:b/>
          <w:sz w:val="28"/>
          <w:szCs w:val="28"/>
        </w:rPr>
        <w:t xml:space="preserve">КОД ПРОГРАММЫ </w:t>
      </w:r>
      <w:r w:rsidRPr="00E70322">
        <w:rPr>
          <w:b/>
          <w:sz w:val="28"/>
          <w:szCs w:val="28"/>
          <w:lang w:val="en-US"/>
        </w:rPr>
        <w:t>LR</w:t>
      </w:r>
      <w:r w:rsidRPr="00D87B35">
        <w:rPr>
          <w:b/>
          <w:sz w:val="28"/>
          <w:szCs w:val="28"/>
        </w:rPr>
        <w:t>2.</w:t>
      </w:r>
      <w:r w:rsidRPr="00E70322">
        <w:rPr>
          <w:b/>
          <w:sz w:val="28"/>
          <w:szCs w:val="28"/>
          <w:lang w:val="en-US"/>
        </w:rPr>
        <w:t>CPP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#include &lt;iostream&gt;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#include &lt;cmath&gt;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#include &lt;vector&gt;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struct Point{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double x;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double y;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Point(double x, double y): x(x),y(y){}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struct Colour{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short r;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short g;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short b;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Colour (short r, short g, short b):r(r),g(g),b(b){}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class Shape{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public: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Shape(double x, double y):ang(0), cent(x,y), col(0,0,0){}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void changePos(double x, double y){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for(auto&amp; it: pts){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it.x+=x - cent.x;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it.y+=y - cent.y;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cent.x=x;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cent.y=y;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void forSize(double&amp; k){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if(k&lt;0){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k=fabs(k);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cent.x*=k;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cent.y*=k;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for(auto&amp; it: pts){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it.x*=k;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it.y*=k;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virtual void changeSize(double k){};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void changeAngle(int deg){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ang+=deg;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ang%=360;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double rad=ang*M_PI/180;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for(auto&amp; it: pts){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double tmpx=it.x*cos(rad)-it.y*sin(rad);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double tmpy=it.y*cos(rad)+it.x*sin(rad);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it.x=tmpx;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it.y=tmpy;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void changeColour(short r, short g, short b){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col={r,g,b};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void forPrint(std::ostream&amp; out){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out&lt;&lt;"</w:t>
      </w:r>
      <w:r w:rsidRPr="00E70322">
        <w:rPr>
          <w:rFonts w:ascii="Consolas" w:hAnsi="Consolas"/>
          <w:sz w:val="20"/>
          <w:szCs w:val="20"/>
        </w:rPr>
        <w:t>Центр</w:t>
      </w:r>
      <w:r w:rsidRPr="00E70322">
        <w:rPr>
          <w:rFonts w:ascii="Consolas" w:hAnsi="Consolas"/>
          <w:sz w:val="20"/>
          <w:szCs w:val="20"/>
          <w:lang w:val="en-US"/>
        </w:rPr>
        <w:t xml:space="preserve">. </w:t>
      </w:r>
      <w:r w:rsidRPr="00E70322">
        <w:rPr>
          <w:rFonts w:ascii="Consolas" w:hAnsi="Consolas"/>
          <w:sz w:val="20"/>
          <w:szCs w:val="20"/>
        </w:rPr>
        <w:t>коорд</w:t>
      </w:r>
      <w:r w:rsidRPr="00E70322">
        <w:rPr>
          <w:rFonts w:ascii="Consolas" w:hAnsi="Consolas"/>
          <w:sz w:val="20"/>
          <w:szCs w:val="20"/>
          <w:lang w:val="en-US"/>
        </w:rPr>
        <w:t>. "&lt;&lt;cent.x&lt;&lt;" "&lt;&lt;cent.y&lt;&lt;std::endl;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out&lt;&lt;"</w:t>
      </w:r>
      <w:r w:rsidRPr="00E70322">
        <w:rPr>
          <w:rFonts w:ascii="Consolas" w:hAnsi="Consolas"/>
          <w:sz w:val="20"/>
          <w:szCs w:val="20"/>
        </w:rPr>
        <w:t>Угол</w:t>
      </w:r>
      <w:r w:rsidRPr="00E70322">
        <w:rPr>
          <w:rFonts w:ascii="Consolas" w:hAnsi="Consolas"/>
          <w:sz w:val="20"/>
          <w:szCs w:val="20"/>
          <w:lang w:val="en-US"/>
        </w:rPr>
        <w:t xml:space="preserve"> </w:t>
      </w:r>
      <w:r w:rsidRPr="00E70322">
        <w:rPr>
          <w:rFonts w:ascii="Consolas" w:hAnsi="Consolas"/>
          <w:sz w:val="20"/>
          <w:szCs w:val="20"/>
        </w:rPr>
        <w:t>поворота</w:t>
      </w:r>
      <w:r w:rsidRPr="00E70322">
        <w:rPr>
          <w:rFonts w:ascii="Consolas" w:hAnsi="Consolas"/>
          <w:sz w:val="20"/>
          <w:szCs w:val="20"/>
          <w:lang w:val="en-US"/>
        </w:rPr>
        <w:t xml:space="preserve"> "&lt;&lt;ang&lt;&lt;std::endl;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out&lt;&lt;"</w:t>
      </w:r>
      <w:r w:rsidRPr="00E70322">
        <w:rPr>
          <w:rFonts w:ascii="Consolas" w:hAnsi="Consolas"/>
          <w:sz w:val="20"/>
          <w:szCs w:val="20"/>
        </w:rPr>
        <w:t>Точки</w:t>
      </w:r>
      <w:r w:rsidRPr="00E70322">
        <w:rPr>
          <w:rFonts w:ascii="Consolas" w:hAnsi="Consolas"/>
          <w:sz w:val="20"/>
          <w:szCs w:val="20"/>
          <w:lang w:val="en-US"/>
        </w:rPr>
        <w:t xml:space="preserve"> "&lt;&lt;std::endl;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int count=0;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for(const auto&amp; it: pts){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count++;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out&lt;&lt;count&lt;&lt;") ("&lt;&lt;it.x&lt;&lt;", "&lt;&lt;it.y&lt;&lt;")\n";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out&lt;&lt;"</w:t>
      </w:r>
      <w:r w:rsidRPr="00E70322">
        <w:rPr>
          <w:rFonts w:ascii="Consolas" w:hAnsi="Consolas"/>
          <w:sz w:val="20"/>
          <w:szCs w:val="20"/>
        </w:rPr>
        <w:t>Цвет</w:t>
      </w:r>
      <w:r w:rsidRPr="00E70322">
        <w:rPr>
          <w:rFonts w:ascii="Consolas" w:hAnsi="Consolas"/>
          <w:sz w:val="20"/>
          <w:szCs w:val="20"/>
          <w:lang w:val="en-US"/>
        </w:rPr>
        <w:t xml:space="preserve"> "&lt;&lt;col.r&lt;&lt;" "&lt;&lt;col.g&lt;&lt;" "&lt;&lt;col.b&lt;&lt;std::endl;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virtual void print(std::ostream&amp; out){}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friend std::ostream&amp; operator&lt;&lt;(std::ostream&amp; out, Shape&amp; sh){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sh.forPrint(out);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sh.print(out);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return out;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protected: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Point cent;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int ang;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Colour col;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 vector&lt;Point&gt; pts;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class Pentagon : public Shape{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public: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Pentagon(double x1, double y1, double x2, double y2, double x3, double y3, double x4, double y4, double x5, double y5):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Shape((x1+x2+x3+x4+x5)/5,(y1+y2+y3+y4+y5)/5), perimeter(0)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pts.push_back({x1,y1});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pts.push_back({x2,y2});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pts.push_back({x3,y3});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pts.push_back({x4,y4});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pts.push_back({x5,y5});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for(int i=0; i&lt;5;i++){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    perimeter+=sqrt(pow((pts[(i+1)%5].x - pts[i].x), 2) + pow((pts[(i+1)%5].y - pts[i].y), 2));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void changeSize(double k){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forSize(k);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perimeter*=k;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void print(std::ostream&amp; out){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out&lt;&lt;"</w:t>
      </w:r>
      <w:r w:rsidRPr="00E70322">
        <w:rPr>
          <w:rFonts w:ascii="Consolas" w:hAnsi="Consolas"/>
          <w:sz w:val="20"/>
          <w:szCs w:val="20"/>
        </w:rPr>
        <w:t>Периметр</w:t>
      </w:r>
      <w:r w:rsidRPr="00E70322">
        <w:rPr>
          <w:rFonts w:ascii="Consolas" w:hAnsi="Consolas"/>
          <w:sz w:val="20"/>
          <w:szCs w:val="20"/>
          <w:lang w:val="en-US"/>
        </w:rPr>
        <w:t xml:space="preserve"> "&lt;&lt; perimeter&lt;&lt;"\n";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protected: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double perimeter;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class Rectangle : public Shape{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public: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Rectangle(double x, double y, double a, double b) : Shape(x,y), a(a), b(b){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lastRenderedPageBreak/>
        <w:t xml:space="preserve">        pts.push_back({cent.x+a/2,cent.y+b/2});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pts.push_back({cent.x+a/2,cent.y-b/2});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pts.push_back({cent.x-a/2,cent.y-b/2});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pts.push_back({cent.x-a/2,cent.y+b/2});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void changeSize(double k){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forSize(k);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a*=k;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b*=k;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void print(std::ostream&amp; out){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r w:rsidRPr="00E70322">
        <w:rPr>
          <w:rFonts w:ascii="Consolas" w:hAnsi="Consolas"/>
          <w:sz w:val="20"/>
          <w:szCs w:val="20"/>
        </w:rPr>
        <w:t>out&lt;&lt;"Первая сторона "&lt;&lt; a&lt;&lt;"\n";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</w:rPr>
        <w:t xml:space="preserve">        out&lt;&lt;"Вторая сторона "&lt;&lt; b&lt;&lt;"\n";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</w:rPr>
        <w:t xml:space="preserve">    </w:t>
      </w:r>
      <w:r w:rsidRPr="00E70322">
        <w:rPr>
          <w:rFonts w:ascii="Consolas" w:hAnsi="Consolas"/>
          <w:sz w:val="20"/>
          <w:szCs w:val="20"/>
          <w:lang w:val="en-US"/>
        </w:rPr>
        <w:t>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protected: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double a;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double b;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class Ellipse : public Shape{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public: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Ellipse(double x, double y, double R, double r) : Shape(x,y), R(R), r(r){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pts.push_back({x+R,y});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pts.push_back({x,y-r});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pts.push_back({x-R,y});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pts.push_back({x,y+r});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focdist = std::max(R,r)*sqrt(1-(std::min(R,r)*std::min(R,r))/(std::max(R,r)*std::max(R,r)));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void changeSize(double k){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forSize(k);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r*=k;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R*=k;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focdist*=k;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void print(std::ostream&amp; out){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    </w:t>
      </w:r>
      <w:r w:rsidRPr="00E70322">
        <w:rPr>
          <w:rFonts w:ascii="Consolas" w:hAnsi="Consolas"/>
          <w:sz w:val="20"/>
          <w:szCs w:val="20"/>
        </w:rPr>
        <w:t>out&lt;&lt;"Большой радиус "&lt;&lt; R&lt;&lt;"\n";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</w:rPr>
        <w:t xml:space="preserve">        out&lt;&lt;"Малый радиус "&lt;&lt;r&lt;&lt;"\n";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</w:rPr>
        <w:t xml:space="preserve">        out&lt;&lt;"Фокусное расстояние "&lt;&lt; focdist&lt;&lt;"\n";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</w:rPr>
        <w:t xml:space="preserve">    </w:t>
      </w:r>
      <w:r w:rsidRPr="00E70322">
        <w:rPr>
          <w:rFonts w:ascii="Consolas" w:hAnsi="Consolas"/>
          <w:sz w:val="20"/>
          <w:szCs w:val="20"/>
          <w:lang w:val="en-US"/>
        </w:rPr>
        <w:t>}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protected: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double R, r;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double focdist;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};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>int main(){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std::cout&lt;&lt;"Shape\n";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Shape sh(3,4);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sh.changeAngle(380);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sh.changeColour(5,77,133);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//  sh.changePos(4,5);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sh.changeSize(3);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std::cout&lt;&lt;sh;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std::cout&lt;&lt;"Ellipse\n";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Ellipse e(0,0,2,1);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std::cout&lt;&lt;e;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std::cout&lt;&lt;"Edited Ellipse\n";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e.changeAngle(90);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e.changeColour(5,77,133);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e.changePos(4,5);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e.changeSize(3);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std::cout&lt;&lt;e;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std::cout&lt;&lt;"Pentagon\n";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Pentagon p(0,0,1,1,1,2,-1,2,-1,1);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std::cout&lt;&lt;p;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std::cout&lt;&lt;"Edited Pentagon\n";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p.changeAngle(90);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p.changeColour(5,77,133);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p.changePos(4,4);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p.changeSize(3);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std::cout&lt;&lt;p;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std::cout&lt;&lt;"Rectangle\n";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Rectangle r(0,0,2,3);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std::cout&lt;&lt;r;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std::cout&lt;&lt;"Edited Rectangle\n";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std::cout&lt;&lt;"-----------\n";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r.changeAngle(90);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r.changeColour(5,77,133);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r.changePos(4,4);</w:t>
      </w:r>
    </w:p>
    <w:p w:rsidR="00E70322" w:rsidRPr="00E70322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r.changeSize(-3);</w:t>
      </w:r>
    </w:p>
    <w:p w:rsidR="00E70322" w:rsidRPr="00D87B35" w:rsidRDefault="00E70322" w:rsidP="00E70322">
      <w:pPr>
        <w:rPr>
          <w:rFonts w:ascii="Consolas" w:hAnsi="Consolas"/>
          <w:sz w:val="20"/>
          <w:szCs w:val="20"/>
          <w:lang w:val="en-US"/>
        </w:rPr>
      </w:pPr>
      <w:r w:rsidRPr="00E70322">
        <w:rPr>
          <w:rFonts w:ascii="Consolas" w:hAnsi="Consolas"/>
          <w:sz w:val="20"/>
          <w:szCs w:val="20"/>
          <w:lang w:val="en-US"/>
        </w:rPr>
        <w:t xml:space="preserve">    </w:t>
      </w:r>
      <w:r w:rsidRPr="00D87B35">
        <w:rPr>
          <w:rFonts w:ascii="Consolas" w:hAnsi="Consolas"/>
          <w:sz w:val="20"/>
          <w:szCs w:val="20"/>
          <w:lang w:val="en-US"/>
        </w:rPr>
        <w:t>std::cout&lt;&lt;r;</w:t>
      </w:r>
    </w:p>
    <w:p w:rsidR="00E70322" w:rsidRPr="00D87B35" w:rsidRDefault="00E70322" w:rsidP="00E70322">
      <w:pPr>
        <w:rPr>
          <w:rFonts w:ascii="Consolas" w:hAnsi="Consolas"/>
          <w:sz w:val="20"/>
          <w:szCs w:val="20"/>
          <w:lang w:val="en-US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r w:rsidRPr="00D87B35">
        <w:rPr>
          <w:rFonts w:ascii="Consolas" w:hAnsi="Consolas"/>
          <w:sz w:val="20"/>
          <w:szCs w:val="20"/>
          <w:lang w:val="en-US"/>
        </w:rPr>
        <w:t xml:space="preserve">    </w:t>
      </w:r>
      <w:r w:rsidRPr="00E70322">
        <w:rPr>
          <w:rFonts w:ascii="Consolas" w:hAnsi="Consolas"/>
          <w:sz w:val="20"/>
          <w:szCs w:val="20"/>
        </w:rPr>
        <w:t>return 0;</w:t>
      </w:r>
    </w:p>
    <w:p w:rsidR="001B65DD" w:rsidRDefault="00E70322" w:rsidP="00E70322">
      <w:pPr>
        <w:rPr>
          <w:rFonts w:ascii="Consolas" w:hAnsi="Consolas"/>
          <w:sz w:val="20"/>
          <w:szCs w:val="20"/>
        </w:rPr>
      </w:pPr>
      <w:r w:rsidRPr="00E70322">
        <w:rPr>
          <w:rFonts w:ascii="Consolas" w:hAnsi="Consolas"/>
          <w:sz w:val="20"/>
          <w:szCs w:val="20"/>
        </w:rPr>
        <w:t>}</w:t>
      </w: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Default="00E70322" w:rsidP="00E70322">
      <w:pPr>
        <w:rPr>
          <w:rFonts w:ascii="Consolas" w:hAnsi="Consolas"/>
          <w:sz w:val="20"/>
          <w:szCs w:val="20"/>
        </w:rPr>
      </w:pPr>
    </w:p>
    <w:p w:rsidR="00E70322" w:rsidRPr="00E70322" w:rsidRDefault="00E70322" w:rsidP="00E70322">
      <w:pPr>
        <w:rPr>
          <w:rFonts w:ascii="Consolas" w:hAnsi="Consolas"/>
          <w:sz w:val="20"/>
          <w:szCs w:val="20"/>
        </w:rPr>
      </w:pPr>
      <w:bookmarkStart w:id="0" w:name="_GoBack"/>
      <w:bookmarkEnd w:id="0"/>
    </w:p>
    <w:sectPr w:rsidR="00E70322" w:rsidRPr="00E70322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674" w:rsidRDefault="00E13674">
      <w:r>
        <w:separator/>
      </w:r>
    </w:p>
  </w:endnote>
  <w:endnote w:type="continuationSeparator" w:id="0">
    <w:p w:rsidR="00E13674" w:rsidRDefault="00E13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C92942">
    <w:pPr>
      <w:pStyle w:val="af8"/>
      <w:tabs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 w:rsidR="00557A0C">
      <w:rPr>
        <w:noProof/>
      </w:rPr>
      <w:t>10</w:t>
    </w:r>
    <w:r>
      <w:fldChar w:fldCharType="end"/>
    </w:r>
  </w:p>
  <w:p w:rsidR="00666830" w:rsidRDefault="00E13674">
    <w:pPr>
      <w:pStyle w:val="af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E13674">
    <w:pPr>
      <w:pStyle w:val="af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674" w:rsidRDefault="00E13674">
      <w:r>
        <w:separator/>
      </w:r>
    </w:p>
  </w:footnote>
  <w:footnote w:type="continuationSeparator" w:id="0">
    <w:p w:rsidR="00E13674" w:rsidRDefault="00E136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C92942">
    <w:pPr>
      <w:pStyle w:val="afa"/>
      <w:ind w:right="-1"/>
      <w:jc w:val="right"/>
    </w:pPr>
    <w:r>
      <w:t xml:space="preserve">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6830" w:rsidRDefault="00E13674">
    <w:pPr>
      <w:pStyle w:val="af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4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sz w:val="28"/>
        <w:szCs w:val="28"/>
        <w:lang w:val="en-US"/>
      </w:r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decimal"/>
      <w:lvlText w:val="%1."/>
      <w:lvlJc w:val="left"/>
      <w:pPr>
        <w:tabs>
          <w:tab w:val="num" w:pos="1"/>
        </w:tabs>
        <w:ind w:left="1070" w:hanging="360"/>
      </w:pPr>
      <w:rPr>
        <w:rFonts w:hint="default"/>
        <w:sz w:val="28"/>
        <w:szCs w:val="28"/>
        <w:lang w:val="en-US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position w:val="0"/>
        <w:sz w:val="24"/>
        <w:szCs w:val="24"/>
        <w:vertAlign w:val="baseline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5" w15:restartNumberingAfterBreak="0">
    <w:nsid w:val="00000006"/>
    <w:multiLevelType w:val="singleLevel"/>
    <w:tmpl w:val="00000006"/>
    <w:name w:val="WW8Num8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abstractNum w:abstractNumId="6" w15:restartNumberingAfterBreak="0">
    <w:nsid w:val="00000007"/>
    <w:multiLevelType w:val="singleLevel"/>
    <w:tmpl w:val="00000007"/>
    <w:name w:val="WW8Num9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ascii="Times New Roman" w:eastAsia="Times New Roman" w:hAnsi="Times New Roman" w:cs="Times New Roman"/>
        <w:sz w:val="28"/>
        <w:szCs w:val="28"/>
      </w:rPr>
    </w:lvl>
  </w:abstractNum>
  <w:abstractNum w:abstractNumId="7" w15:restartNumberingAfterBreak="0">
    <w:nsid w:val="00000008"/>
    <w:multiLevelType w:val="singleLevel"/>
    <w:tmpl w:val="00000008"/>
    <w:name w:val="WW8Num11"/>
    <w:lvl w:ilvl="0">
      <w:start w:val="1"/>
      <w:numFmt w:val="lowerLetter"/>
      <w:lvlText w:val="%1)"/>
      <w:lvlJc w:val="left"/>
      <w:pPr>
        <w:tabs>
          <w:tab w:val="num" w:pos="0"/>
        </w:tabs>
        <w:ind w:left="1429" w:hanging="360"/>
      </w:pPr>
      <w:rPr>
        <w:rFonts w:hint="default"/>
        <w:sz w:val="28"/>
        <w:szCs w:val="28"/>
      </w:rPr>
    </w:lvl>
  </w:abstractNum>
  <w:abstractNum w:abstractNumId="8" w15:restartNumberingAfterBreak="0">
    <w:nsid w:val="1B1A7840"/>
    <w:multiLevelType w:val="hybridMultilevel"/>
    <w:tmpl w:val="28D4ABB6"/>
    <w:lvl w:ilvl="0" w:tplc="7B3C303E">
      <w:numFmt w:val="bullet"/>
      <w:lvlText w:val=""/>
      <w:lvlJc w:val="left"/>
      <w:pPr>
        <w:ind w:left="1778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9" w15:restartNumberingAfterBreak="0">
    <w:nsid w:val="3DE40762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4C540FA"/>
    <w:multiLevelType w:val="hybridMultilevel"/>
    <w:tmpl w:val="044AF9BC"/>
    <w:lvl w:ilvl="0" w:tplc="376C9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6387CC5"/>
    <w:multiLevelType w:val="hybridMultilevel"/>
    <w:tmpl w:val="B88671A2"/>
    <w:lvl w:ilvl="0" w:tplc="97B200F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C5F762A"/>
    <w:multiLevelType w:val="hybridMultilevel"/>
    <w:tmpl w:val="A0B4A056"/>
    <w:lvl w:ilvl="0" w:tplc="7D2A1A4E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3" w15:restartNumberingAfterBreak="0">
    <w:nsid w:val="6FAF6011"/>
    <w:multiLevelType w:val="hybridMultilevel"/>
    <w:tmpl w:val="6E1EFBE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2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5EC"/>
    <w:rsid w:val="001B65DD"/>
    <w:rsid w:val="002D47DD"/>
    <w:rsid w:val="00557A0C"/>
    <w:rsid w:val="00562B3B"/>
    <w:rsid w:val="00C92942"/>
    <w:rsid w:val="00D56BAA"/>
    <w:rsid w:val="00D87B35"/>
    <w:rsid w:val="00E13674"/>
    <w:rsid w:val="00E70322"/>
    <w:rsid w:val="00F11259"/>
    <w:rsid w:val="00F1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96AB2-3B69-47B0-9747-CB9186E1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0"/>
    <w:next w:val="a0"/>
    <w:link w:val="10"/>
    <w:qFormat/>
    <w:rsid w:val="00F11259"/>
    <w:pPr>
      <w:keepNext/>
      <w:numPr>
        <w:numId w:val="1"/>
      </w:numPr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qFormat/>
    <w:rsid w:val="00F11259"/>
    <w:pPr>
      <w:keepNext/>
      <w:keepLines/>
      <w:numPr>
        <w:ilvl w:val="1"/>
        <w:numId w:val="1"/>
      </w:numPr>
      <w:spacing w:before="20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qFormat/>
    <w:rsid w:val="00F11259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qFormat/>
    <w:rsid w:val="00F1125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qFormat/>
    <w:rsid w:val="00F1125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qFormat/>
    <w:rsid w:val="00F11259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a0"/>
    <w:next w:val="a0"/>
    <w:link w:val="70"/>
    <w:qFormat/>
    <w:rsid w:val="00F11259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a0"/>
    <w:next w:val="a0"/>
    <w:link w:val="90"/>
    <w:qFormat/>
    <w:rsid w:val="00F11259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F11259"/>
    <w:rPr>
      <w:rFonts w:ascii="Times New Roman" w:eastAsia="Times New Roman" w:hAnsi="Times New Roman" w:cs="Times New Roman"/>
      <w:i/>
      <w:sz w:val="24"/>
      <w:szCs w:val="24"/>
      <w:lang w:eastAsia="zh-CN"/>
    </w:rPr>
  </w:style>
  <w:style w:type="character" w:customStyle="1" w:styleId="20">
    <w:name w:val="Заголовок 2 Знак"/>
    <w:basedOn w:val="a1"/>
    <w:link w:val="2"/>
    <w:rsid w:val="00F11259"/>
    <w:rPr>
      <w:rFonts w:ascii="Cambria" w:eastAsia="Times New Roman" w:hAnsi="Cambria" w:cs="Cambria"/>
      <w:b/>
      <w:bCs/>
      <w:color w:val="4F81BD"/>
      <w:sz w:val="26"/>
      <w:szCs w:val="26"/>
      <w:lang w:eastAsia="zh-CN"/>
    </w:rPr>
  </w:style>
  <w:style w:type="character" w:customStyle="1" w:styleId="30">
    <w:name w:val="Заголовок 3 Знак"/>
    <w:basedOn w:val="a1"/>
    <w:link w:val="3"/>
    <w:rsid w:val="00F11259"/>
    <w:rPr>
      <w:rFonts w:ascii="Cambria" w:eastAsia="Times New Roman" w:hAnsi="Cambria" w:cs="Times New Roman"/>
      <w:b/>
      <w:bCs/>
      <w:color w:val="4F81BD"/>
      <w:sz w:val="24"/>
      <w:szCs w:val="24"/>
      <w:lang w:eastAsia="zh-CN"/>
    </w:rPr>
  </w:style>
  <w:style w:type="character" w:customStyle="1" w:styleId="40">
    <w:name w:val="Заголовок 4 Знак"/>
    <w:basedOn w:val="a1"/>
    <w:link w:val="4"/>
    <w:rsid w:val="00F11259"/>
    <w:rPr>
      <w:rFonts w:ascii="Times New Roman" w:eastAsia="Times New Roman" w:hAnsi="Times New Roman" w:cs="Times New Roman"/>
      <w:b/>
      <w:bCs/>
      <w:sz w:val="28"/>
      <w:szCs w:val="28"/>
      <w:lang w:eastAsia="zh-CN"/>
    </w:rPr>
  </w:style>
  <w:style w:type="character" w:customStyle="1" w:styleId="50">
    <w:name w:val="Заголовок 5 Знак"/>
    <w:basedOn w:val="a1"/>
    <w:link w:val="5"/>
    <w:rsid w:val="00F11259"/>
    <w:rPr>
      <w:rFonts w:ascii="Times New Roman" w:eastAsia="Times New Roma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60">
    <w:name w:val="Заголовок 6 Знак"/>
    <w:basedOn w:val="a1"/>
    <w:link w:val="6"/>
    <w:rsid w:val="00F11259"/>
    <w:rPr>
      <w:rFonts w:ascii="Cambria" w:eastAsia="Times New Roman" w:hAnsi="Cambria" w:cs="Cambria"/>
      <w:i/>
      <w:iCs/>
      <w:color w:val="243F60"/>
      <w:sz w:val="24"/>
      <w:szCs w:val="24"/>
      <w:lang w:eastAsia="zh-CN"/>
    </w:rPr>
  </w:style>
  <w:style w:type="character" w:customStyle="1" w:styleId="70">
    <w:name w:val="Заголовок 7 Знак"/>
    <w:basedOn w:val="a1"/>
    <w:link w:val="7"/>
    <w:rsid w:val="00F11259"/>
    <w:rPr>
      <w:rFonts w:ascii="Cambria" w:eastAsia="Times New Roman" w:hAnsi="Cambria" w:cs="Cambria"/>
      <w:i/>
      <w:iCs/>
      <w:color w:val="404040"/>
      <w:sz w:val="24"/>
      <w:szCs w:val="24"/>
      <w:lang w:eastAsia="zh-CN"/>
    </w:rPr>
  </w:style>
  <w:style w:type="character" w:customStyle="1" w:styleId="90">
    <w:name w:val="Заголовок 9 Знак"/>
    <w:basedOn w:val="a1"/>
    <w:link w:val="9"/>
    <w:rsid w:val="00F11259"/>
    <w:rPr>
      <w:rFonts w:ascii="Cambria" w:eastAsia="Times New Roman" w:hAnsi="Cambria" w:cs="Cambria"/>
      <w:i/>
      <w:iCs/>
      <w:color w:val="404040"/>
      <w:sz w:val="20"/>
      <w:szCs w:val="20"/>
      <w:lang w:eastAsia="zh-CN"/>
    </w:rPr>
  </w:style>
  <w:style w:type="character" w:customStyle="1" w:styleId="WW8Num1z0">
    <w:name w:val="WW8Num1z0"/>
    <w:rsid w:val="00F11259"/>
    <w:rPr>
      <w:rFonts w:cs="Times New Roman"/>
      <w:position w:val="0"/>
      <w:sz w:val="24"/>
      <w:vertAlign w:val="baseline"/>
    </w:rPr>
  </w:style>
  <w:style w:type="character" w:customStyle="1" w:styleId="WW8Num2z0">
    <w:name w:val="WW8Num2z0"/>
    <w:rsid w:val="00F11259"/>
    <w:rPr>
      <w:rFonts w:hint="default"/>
    </w:rPr>
  </w:style>
  <w:style w:type="character" w:customStyle="1" w:styleId="WW8Num2z1">
    <w:name w:val="WW8Num2z1"/>
    <w:rsid w:val="00F11259"/>
  </w:style>
  <w:style w:type="character" w:customStyle="1" w:styleId="WW8Num2z2">
    <w:name w:val="WW8Num2z2"/>
    <w:rsid w:val="00F11259"/>
  </w:style>
  <w:style w:type="character" w:customStyle="1" w:styleId="WW8Num2z3">
    <w:name w:val="WW8Num2z3"/>
    <w:rsid w:val="00F11259"/>
  </w:style>
  <w:style w:type="character" w:customStyle="1" w:styleId="WW8Num2z4">
    <w:name w:val="WW8Num2z4"/>
    <w:rsid w:val="00F11259"/>
  </w:style>
  <w:style w:type="character" w:customStyle="1" w:styleId="WW8Num2z5">
    <w:name w:val="WW8Num2z5"/>
    <w:rsid w:val="00F11259"/>
  </w:style>
  <w:style w:type="character" w:customStyle="1" w:styleId="WW8Num2z6">
    <w:name w:val="WW8Num2z6"/>
    <w:rsid w:val="00F11259"/>
  </w:style>
  <w:style w:type="character" w:customStyle="1" w:styleId="WW8Num2z7">
    <w:name w:val="WW8Num2z7"/>
    <w:rsid w:val="00F11259"/>
  </w:style>
  <w:style w:type="character" w:customStyle="1" w:styleId="WW8Num2z8">
    <w:name w:val="WW8Num2z8"/>
    <w:rsid w:val="00F11259"/>
  </w:style>
  <w:style w:type="character" w:customStyle="1" w:styleId="WW8Num3z0">
    <w:name w:val="WW8Num3z0"/>
    <w:rsid w:val="00F11259"/>
    <w:rPr>
      <w:rFonts w:ascii="Symbol" w:hAnsi="Symbol" w:cs="Symbol" w:hint="default"/>
    </w:rPr>
  </w:style>
  <w:style w:type="character" w:customStyle="1" w:styleId="WW8Num3z1">
    <w:name w:val="WW8Num3z1"/>
    <w:rsid w:val="00F11259"/>
    <w:rPr>
      <w:rFonts w:ascii="Courier New" w:hAnsi="Courier New" w:cs="Courier New" w:hint="default"/>
    </w:rPr>
  </w:style>
  <w:style w:type="character" w:customStyle="1" w:styleId="WW8Num3z2">
    <w:name w:val="WW8Num3z2"/>
    <w:rsid w:val="00F11259"/>
    <w:rPr>
      <w:rFonts w:ascii="Wingdings" w:hAnsi="Wingdings" w:cs="Wingdings" w:hint="default"/>
    </w:rPr>
  </w:style>
  <w:style w:type="character" w:customStyle="1" w:styleId="WW8Num4z0">
    <w:name w:val="WW8Num4z0"/>
    <w:rsid w:val="00F11259"/>
    <w:rPr>
      <w:sz w:val="28"/>
      <w:szCs w:val="28"/>
      <w:lang w:val="en-US"/>
    </w:rPr>
  </w:style>
  <w:style w:type="character" w:customStyle="1" w:styleId="WW8Num4z1">
    <w:name w:val="WW8Num4z1"/>
    <w:rsid w:val="00F11259"/>
  </w:style>
  <w:style w:type="character" w:customStyle="1" w:styleId="WW8Num4z2">
    <w:name w:val="WW8Num4z2"/>
    <w:rsid w:val="00F11259"/>
  </w:style>
  <w:style w:type="character" w:customStyle="1" w:styleId="WW8Num4z3">
    <w:name w:val="WW8Num4z3"/>
    <w:rsid w:val="00F11259"/>
  </w:style>
  <w:style w:type="character" w:customStyle="1" w:styleId="WW8Num4z4">
    <w:name w:val="WW8Num4z4"/>
    <w:rsid w:val="00F11259"/>
  </w:style>
  <w:style w:type="character" w:customStyle="1" w:styleId="WW8Num4z5">
    <w:name w:val="WW8Num4z5"/>
    <w:rsid w:val="00F11259"/>
  </w:style>
  <w:style w:type="character" w:customStyle="1" w:styleId="WW8Num4z6">
    <w:name w:val="WW8Num4z6"/>
    <w:rsid w:val="00F11259"/>
  </w:style>
  <w:style w:type="character" w:customStyle="1" w:styleId="WW8Num4z7">
    <w:name w:val="WW8Num4z7"/>
    <w:rsid w:val="00F11259"/>
  </w:style>
  <w:style w:type="character" w:customStyle="1" w:styleId="WW8Num4z8">
    <w:name w:val="WW8Num4z8"/>
    <w:rsid w:val="00F11259"/>
  </w:style>
  <w:style w:type="character" w:customStyle="1" w:styleId="WW8Num5z0">
    <w:name w:val="WW8Num5z0"/>
    <w:rsid w:val="00F11259"/>
    <w:rPr>
      <w:rFonts w:hint="default"/>
      <w:sz w:val="28"/>
      <w:szCs w:val="28"/>
      <w:lang w:val="en-US"/>
    </w:rPr>
  </w:style>
  <w:style w:type="character" w:customStyle="1" w:styleId="WW8Num5z1">
    <w:name w:val="WW8Num5z1"/>
    <w:rsid w:val="00F11259"/>
  </w:style>
  <w:style w:type="character" w:customStyle="1" w:styleId="WW8Num5z2">
    <w:name w:val="WW8Num5z2"/>
    <w:rsid w:val="00F11259"/>
  </w:style>
  <w:style w:type="character" w:customStyle="1" w:styleId="WW8Num5z3">
    <w:name w:val="WW8Num5z3"/>
    <w:rsid w:val="00F11259"/>
  </w:style>
  <w:style w:type="character" w:customStyle="1" w:styleId="WW8Num5z4">
    <w:name w:val="WW8Num5z4"/>
    <w:rsid w:val="00F11259"/>
  </w:style>
  <w:style w:type="character" w:customStyle="1" w:styleId="WW8Num5z5">
    <w:name w:val="WW8Num5z5"/>
    <w:rsid w:val="00F11259"/>
  </w:style>
  <w:style w:type="character" w:customStyle="1" w:styleId="WW8Num5z6">
    <w:name w:val="WW8Num5z6"/>
    <w:rsid w:val="00F11259"/>
  </w:style>
  <w:style w:type="character" w:customStyle="1" w:styleId="WW8Num5z7">
    <w:name w:val="WW8Num5z7"/>
    <w:rsid w:val="00F11259"/>
  </w:style>
  <w:style w:type="character" w:customStyle="1" w:styleId="WW8Num5z8">
    <w:name w:val="WW8Num5z8"/>
    <w:rsid w:val="00F11259"/>
  </w:style>
  <w:style w:type="character" w:customStyle="1" w:styleId="WW8Num6z0">
    <w:name w:val="WW8Num6z0"/>
    <w:rsid w:val="00F11259"/>
    <w:rPr>
      <w:rFonts w:ascii="Symbol" w:hAnsi="Symbol" w:cs="Symbol" w:hint="default"/>
      <w:b w:val="0"/>
      <w:i w:val="0"/>
      <w:spacing w:val="0"/>
      <w:w w:val="100"/>
      <w:position w:val="0"/>
      <w:sz w:val="24"/>
      <w:szCs w:val="24"/>
      <w:vertAlign w:val="baseline"/>
    </w:rPr>
  </w:style>
  <w:style w:type="character" w:customStyle="1" w:styleId="WW8Num6z1">
    <w:name w:val="WW8Num6z1"/>
    <w:rsid w:val="00F11259"/>
    <w:rPr>
      <w:rFonts w:ascii="Courier New" w:hAnsi="Courier New" w:cs="Courier New" w:hint="default"/>
    </w:rPr>
  </w:style>
  <w:style w:type="character" w:customStyle="1" w:styleId="WW8Num6z2">
    <w:name w:val="WW8Num6z2"/>
    <w:rsid w:val="00F11259"/>
    <w:rPr>
      <w:rFonts w:ascii="Wingdings" w:hAnsi="Wingdings" w:cs="Wingdings" w:hint="default"/>
    </w:rPr>
  </w:style>
  <w:style w:type="character" w:customStyle="1" w:styleId="WW8Num6z3">
    <w:name w:val="WW8Num6z3"/>
    <w:rsid w:val="00F11259"/>
    <w:rPr>
      <w:rFonts w:ascii="Symbol" w:hAnsi="Symbol" w:cs="Symbol" w:hint="default"/>
    </w:rPr>
  </w:style>
  <w:style w:type="character" w:customStyle="1" w:styleId="WW8Num7z0">
    <w:name w:val="WW8Num7z0"/>
    <w:rsid w:val="00F11259"/>
    <w:rPr>
      <w:rFonts w:hint="default"/>
      <w:sz w:val="28"/>
      <w:szCs w:val="28"/>
    </w:rPr>
  </w:style>
  <w:style w:type="character" w:customStyle="1" w:styleId="WW8Num7z1">
    <w:name w:val="WW8Num7z1"/>
    <w:rsid w:val="00F11259"/>
  </w:style>
  <w:style w:type="character" w:customStyle="1" w:styleId="WW8Num7z2">
    <w:name w:val="WW8Num7z2"/>
    <w:rsid w:val="00F11259"/>
  </w:style>
  <w:style w:type="character" w:customStyle="1" w:styleId="WW8Num7z3">
    <w:name w:val="WW8Num7z3"/>
    <w:rsid w:val="00F11259"/>
  </w:style>
  <w:style w:type="character" w:customStyle="1" w:styleId="WW8Num7z4">
    <w:name w:val="WW8Num7z4"/>
    <w:rsid w:val="00F11259"/>
  </w:style>
  <w:style w:type="character" w:customStyle="1" w:styleId="WW8Num7z5">
    <w:name w:val="WW8Num7z5"/>
    <w:rsid w:val="00F11259"/>
  </w:style>
  <w:style w:type="character" w:customStyle="1" w:styleId="WW8Num7z6">
    <w:name w:val="WW8Num7z6"/>
    <w:rsid w:val="00F11259"/>
  </w:style>
  <w:style w:type="character" w:customStyle="1" w:styleId="WW8Num7z7">
    <w:name w:val="WW8Num7z7"/>
    <w:rsid w:val="00F11259"/>
  </w:style>
  <w:style w:type="character" w:customStyle="1" w:styleId="WW8Num7z8">
    <w:name w:val="WW8Num7z8"/>
    <w:rsid w:val="00F11259"/>
  </w:style>
  <w:style w:type="character" w:customStyle="1" w:styleId="WW8Num8z0">
    <w:name w:val="WW8Num8z0"/>
    <w:rsid w:val="00F11259"/>
    <w:rPr>
      <w:rFonts w:ascii="Symbol" w:hAnsi="Symbol" w:cs="Symbol" w:hint="default"/>
    </w:rPr>
  </w:style>
  <w:style w:type="character" w:customStyle="1" w:styleId="WW8Num8z1">
    <w:name w:val="WW8Num8z1"/>
    <w:rsid w:val="00F11259"/>
    <w:rPr>
      <w:rFonts w:ascii="Courier New" w:hAnsi="Courier New" w:cs="Courier New" w:hint="default"/>
    </w:rPr>
  </w:style>
  <w:style w:type="character" w:customStyle="1" w:styleId="WW8Num8z2">
    <w:name w:val="WW8Num8z2"/>
    <w:rsid w:val="00F11259"/>
    <w:rPr>
      <w:rFonts w:ascii="Wingdings" w:hAnsi="Wingdings" w:cs="Wingdings" w:hint="default"/>
    </w:rPr>
  </w:style>
  <w:style w:type="character" w:customStyle="1" w:styleId="WW8Num9z0">
    <w:name w:val="WW8Num9z0"/>
    <w:rsid w:val="00F11259"/>
    <w:rPr>
      <w:rFonts w:ascii="Times New Roman" w:eastAsia="Times New Roman" w:hAnsi="Times New Roman" w:cs="Times New Roman"/>
      <w:sz w:val="28"/>
      <w:szCs w:val="28"/>
    </w:rPr>
  </w:style>
  <w:style w:type="character" w:customStyle="1" w:styleId="WW8Num9z1">
    <w:name w:val="WW8Num9z1"/>
    <w:rsid w:val="00F11259"/>
  </w:style>
  <w:style w:type="character" w:customStyle="1" w:styleId="WW8Num9z2">
    <w:name w:val="WW8Num9z2"/>
    <w:rsid w:val="00F11259"/>
  </w:style>
  <w:style w:type="character" w:customStyle="1" w:styleId="WW8Num9z3">
    <w:name w:val="WW8Num9z3"/>
    <w:rsid w:val="00F11259"/>
  </w:style>
  <w:style w:type="character" w:customStyle="1" w:styleId="WW8Num9z4">
    <w:name w:val="WW8Num9z4"/>
    <w:rsid w:val="00F11259"/>
  </w:style>
  <w:style w:type="character" w:customStyle="1" w:styleId="WW8Num9z5">
    <w:name w:val="WW8Num9z5"/>
    <w:rsid w:val="00F11259"/>
  </w:style>
  <w:style w:type="character" w:customStyle="1" w:styleId="WW8Num9z6">
    <w:name w:val="WW8Num9z6"/>
    <w:rsid w:val="00F11259"/>
  </w:style>
  <w:style w:type="character" w:customStyle="1" w:styleId="WW8Num9z7">
    <w:name w:val="WW8Num9z7"/>
    <w:rsid w:val="00F11259"/>
  </w:style>
  <w:style w:type="character" w:customStyle="1" w:styleId="WW8Num9z8">
    <w:name w:val="WW8Num9z8"/>
    <w:rsid w:val="00F11259"/>
  </w:style>
  <w:style w:type="character" w:customStyle="1" w:styleId="WW8Num10z0">
    <w:name w:val="WW8Num10z0"/>
    <w:rsid w:val="00F11259"/>
    <w:rPr>
      <w:rFonts w:ascii="Symbol" w:hAnsi="Symbol" w:cs="Symbol" w:hint="default"/>
    </w:rPr>
  </w:style>
  <w:style w:type="character" w:customStyle="1" w:styleId="WW8Num10z1">
    <w:name w:val="WW8Num10z1"/>
    <w:rsid w:val="00F11259"/>
    <w:rPr>
      <w:rFonts w:ascii="Courier New" w:hAnsi="Courier New" w:cs="Courier New" w:hint="default"/>
    </w:rPr>
  </w:style>
  <w:style w:type="character" w:customStyle="1" w:styleId="WW8Num10z2">
    <w:name w:val="WW8Num10z2"/>
    <w:rsid w:val="00F11259"/>
    <w:rPr>
      <w:rFonts w:ascii="Wingdings" w:hAnsi="Wingdings" w:cs="Wingdings" w:hint="default"/>
    </w:rPr>
  </w:style>
  <w:style w:type="character" w:customStyle="1" w:styleId="WW8Num11z0">
    <w:name w:val="WW8Num11z0"/>
    <w:rsid w:val="00F11259"/>
    <w:rPr>
      <w:rFonts w:hint="default"/>
      <w:sz w:val="28"/>
      <w:szCs w:val="28"/>
    </w:rPr>
  </w:style>
  <w:style w:type="character" w:customStyle="1" w:styleId="WW8Num11z1">
    <w:name w:val="WW8Num11z1"/>
    <w:rsid w:val="00F11259"/>
  </w:style>
  <w:style w:type="character" w:customStyle="1" w:styleId="WW8Num11z2">
    <w:name w:val="WW8Num11z2"/>
    <w:rsid w:val="00F11259"/>
  </w:style>
  <w:style w:type="character" w:customStyle="1" w:styleId="WW8Num11z3">
    <w:name w:val="WW8Num11z3"/>
    <w:rsid w:val="00F11259"/>
  </w:style>
  <w:style w:type="character" w:customStyle="1" w:styleId="WW8Num11z4">
    <w:name w:val="WW8Num11z4"/>
    <w:rsid w:val="00F11259"/>
  </w:style>
  <w:style w:type="character" w:customStyle="1" w:styleId="WW8Num11z5">
    <w:name w:val="WW8Num11z5"/>
    <w:rsid w:val="00F11259"/>
  </w:style>
  <w:style w:type="character" w:customStyle="1" w:styleId="WW8Num11z6">
    <w:name w:val="WW8Num11z6"/>
    <w:rsid w:val="00F11259"/>
  </w:style>
  <w:style w:type="character" w:customStyle="1" w:styleId="WW8Num11z7">
    <w:name w:val="WW8Num11z7"/>
    <w:rsid w:val="00F11259"/>
  </w:style>
  <w:style w:type="character" w:customStyle="1" w:styleId="WW8Num11z8">
    <w:name w:val="WW8Num11z8"/>
    <w:rsid w:val="00F11259"/>
  </w:style>
  <w:style w:type="character" w:customStyle="1" w:styleId="21">
    <w:name w:val="Основной шрифт абзаца2"/>
    <w:rsid w:val="00F11259"/>
  </w:style>
  <w:style w:type="character" w:customStyle="1" w:styleId="a4">
    <w:name w:val="Название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5">
    <w:name w:val="Основной текст с отступом Знак"/>
    <w:rsid w:val="00F11259"/>
    <w:rPr>
      <w:rFonts w:ascii="Times New Roman" w:hAnsi="Times New Roman" w:cs="Times New Roman"/>
      <w:color w:val="000000"/>
      <w:sz w:val="24"/>
      <w:szCs w:val="24"/>
    </w:rPr>
  </w:style>
  <w:style w:type="character" w:customStyle="1" w:styleId="a6">
    <w:name w:val="Подзаголовок Знак"/>
    <w:rsid w:val="00F11259"/>
    <w:rPr>
      <w:rFonts w:ascii="Times New Roman" w:hAnsi="Times New Roman" w:cs="Times New Roman"/>
      <w:b/>
      <w:bCs/>
      <w:smallCaps/>
      <w:sz w:val="24"/>
      <w:szCs w:val="24"/>
    </w:rPr>
  </w:style>
  <w:style w:type="character" w:customStyle="1" w:styleId="a7">
    <w:name w:val="Основной текст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22">
    <w:name w:val="Основной текст с отступом 2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31">
    <w:name w:val="Основной текст с отступом 3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8">
    <w:name w:val="Ниж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a9">
    <w:name w:val="Знак Знак"/>
    <w:rsid w:val="00F11259"/>
    <w:rPr>
      <w:rFonts w:ascii="Times New Roman" w:hAnsi="Times New Roman" w:cs="Times New Roman"/>
      <w:b/>
      <w:sz w:val="24"/>
      <w:szCs w:val="24"/>
    </w:rPr>
  </w:style>
  <w:style w:type="character" w:customStyle="1" w:styleId="aa">
    <w:name w:val="Верхний колонтитул Знак"/>
    <w:rsid w:val="00F11259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rsid w:val="00F11259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rsid w:val="00F1125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/>
    </w:rPr>
  </w:style>
  <w:style w:type="character" w:customStyle="1" w:styleId="25">
    <w:name w:val="Основной текст (2) + Полужирный"/>
    <w:rsid w:val="00F1125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/>
    </w:rPr>
  </w:style>
  <w:style w:type="character" w:customStyle="1" w:styleId="apple-converted-space">
    <w:name w:val="apple-converted-space"/>
    <w:rsid w:val="00F11259"/>
    <w:rPr>
      <w:rFonts w:cs="Times New Roman"/>
    </w:rPr>
  </w:style>
  <w:style w:type="character" w:styleId="ab">
    <w:name w:val="Hyperlink"/>
    <w:rsid w:val="00F11259"/>
    <w:rPr>
      <w:rFonts w:cs="Times New Roman"/>
      <w:color w:val="0000FF"/>
      <w:u w:val="single"/>
    </w:rPr>
  </w:style>
  <w:style w:type="character" w:customStyle="1" w:styleId="220">
    <w:name w:val="Заголовок №2 (2)_"/>
    <w:rsid w:val="00F11259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rsid w:val="00F11259"/>
    <w:rPr>
      <w:rFonts w:eastAsia="Times New Roman" w:cs="Times New Roman"/>
      <w:sz w:val="22"/>
      <w:szCs w:val="22"/>
    </w:rPr>
  </w:style>
  <w:style w:type="character" w:customStyle="1" w:styleId="32">
    <w:name w:val="Основной текст 3 Знак"/>
    <w:rsid w:val="00F11259"/>
    <w:rPr>
      <w:rFonts w:eastAsia="Times New Roman" w:cs="Times New Roman"/>
      <w:sz w:val="16"/>
      <w:szCs w:val="16"/>
    </w:rPr>
  </w:style>
  <w:style w:type="character" w:customStyle="1" w:styleId="shorttext">
    <w:name w:val="short_text"/>
    <w:rsid w:val="00F11259"/>
    <w:rPr>
      <w:rFonts w:cs="Times New Roman"/>
    </w:rPr>
  </w:style>
  <w:style w:type="character" w:customStyle="1" w:styleId="hps">
    <w:name w:val="hps"/>
    <w:rsid w:val="00F11259"/>
    <w:rPr>
      <w:rFonts w:cs="Times New Roman"/>
    </w:rPr>
  </w:style>
  <w:style w:type="character" w:customStyle="1" w:styleId="41">
    <w:name w:val="Знак Знак4"/>
    <w:rsid w:val="00F11259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rsid w:val="00F11259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rsid w:val="00F1125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sid w:val="00F1125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sid w:val="00F1125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sid w:val="00F11259"/>
    <w:rPr>
      <w:rFonts w:ascii="Times New Roman" w:hAnsi="Times New Roman" w:cs="Times New Roman"/>
      <w:b/>
      <w:sz w:val="16"/>
    </w:rPr>
  </w:style>
  <w:style w:type="character" w:customStyle="1" w:styleId="FontStyle171">
    <w:name w:val="Font Style171"/>
    <w:rsid w:val="00F1125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rsid w:val="00F11259"/>
    <w:rPr>
      <w:rFonts w:ascii="Calibri" w:hAnsi="Calibri" w:cs="Calibri"/>
      <w:sz w:val="22"/>
      <w:lang w:val="ru-RU"/>
    </w:rPr>
  </w:style>
  <w:style w:type="character" w:customStyle="1" w:styleId="ac">
    <w:name w:val="Текст Знак"/>
    <w:rsid w:val="00F11259"/>
    <w:rPr>
      <w:rFonts w:ascii="Courier New" w:hAnsi="Courier New" w:cs="Courier New"/>
    </w:rPr>
  </w:style>
  <w:style w:type="character" w:customStyle="1" w:styleId="apple-style-span">
    <w:name w:val="apple-style-span"/>
    <w:rsid w:val="00F11259"/>
    <w:rPr>
      <w:rFonts w:cs="Times New Roman"/>
    </w:rPr>
  </w:style>
  <w:style w:type="character" w:customStyle="1" w:styleId="translation">
    <w:name w:val="translation"/>
    <w:rsid w:val="00F11259"/>
    <w:rPr>
      <w:rFonts w:cs="Times New Roman"/>
    </w:rPr>
  </w:style>
  <w:style w:type="character" w:customStyle="1" w:styleId="dash041e0431044b0447043d044b0439char">
    <w:name w:val="dash041e_0431_044b_0447_043d_044b_0439__char"/>
    <w:basedOn w:val="21"/>
    <w:rsid w:val="00F11259"/>
  </w:style>
  <w:style w:type="character" w:customStyle="1" w:styleId="times1404200418041e2char">
    <w:name w:val="times14___0420_0418_041e2__char"/>
    <w:basedOn w:val="21"/>
    <w:rsid w:val="00F11259"/>
  </w:style>
  <w:style w:type="character" w:customStyle="1" w:styleId="Times142">
    <w:name w:val="Times14_РИО2 Знак"/>
    <w:rsid w:val="00F11259"/>
    <w:rPr>
      <w:rFonts w:ascii="Times New Roman" w:eastAsia="Times New Roman" w:hAnsi="Times New Roman" w:cs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21"/>
    <w:rsid w:val="00F11259"/>
  </w:style>
  <w:style w:type="character" w:styleId="HTML">
    <w:name w:val="HTML Cite"/>
    <w:rsid w:val="00F11259"/>
    <w:rPr>
      <w:i/>
      <w:iCs/>
    </w:rPr>
  </w:style>
  <w:style w:type="character" w:customStyle="1" w:styleId="11">
    <w:name w:val="Основной шрифт абзаца1"/>
    <w:rsid w:val="00F11259"/>
  </w:style>
  <w:style w:type="character" w:customStyle="1" w:styleId="ad">
    <w:name w:val="Текст выноски Знак"/>
    <w:rsid w:val="00F11259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21"/>
    <w:rsid w:val="00F11259"/>
  </w:style>
  <w:style w:type="character" w:styleId="ae">
    <w:name w:val="Book Title"/>
    <w:qFormat/>
    <w:rsid w:val="00F11259"/>
    <w:rPr>
      <w:b/>
      <w:bCs/>
      <w:smallCaps/>
      <w:spacing w:val="5"/>
    </w:rPr>
  </w:style>
  <w:style w:type="character" w:customStyle="1" w:styleId="Char">
    <w:name w:val="Текст абзаца Char"/>
    <w:rsid w:val="00F11259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12">
    <w:name w:val="Заголовок1"/>
    <w:basedOn w:val="a0"/>
    <w:next w:val="af"/>
    <w:rsid w:val="00F11259"/>
    <w:pPr>
      <w:jc w:val="center"/>
    </w:pPr>
    <w:rPr>
      <w:b/>
      <w:sz w:val="22"/>
    </w:rPr>
  </w:style>
  <w:style w:type="paragraph" w:styleId="af">
    <w:name w:val="Body Text"/>
    <w:basedOn w:val="a0"/>
    <w:link w:val="13"/>
    <w:rsid w:val="00F11259"/>
    <w:pPr>
      <w:jc w:val="center"/>
    </w:pPr>
    <w:rPr>
      <w:b/>
      <w:sz w:val="28"/>
    </w:rPr>
  </w:style>
  <w:style w:type="character" w:customStyle="1" w:styleId="13">
    <w:name w:val="Основной текст Знак1"/>
    <w:basedOn w:val="a1"/>
    <w:link w:val="af"/>
    <w:rsid w:val="00F11259"/>
    <w:rPr>
      <w:rFonts w:ascii="Times New Roman" w:eastAsia="Times New Roman" w:hAnsi="Times New Roman" w:cs="Times New Roman"/>
      <w:b/>
      <w:sz w:val="28"/>
      <w:szCs w:val="24"/>
      <w:lang w:eastAsia="zh-CN"/>
    </w:rPr>
  </w:style>
  <w:style w:type="paragraph" w:styleId="af0">
    <w:name w:val="List"/>
    <w:basedOn w:val="af"/>
    <w:rsid w:val="00F11259"/>
    <w:rPr>
      <w:rFonts w:cs="Mangal"/>
    </w:rPr>
  </w:style>
  <w:style w:type="paragraph" w:styleId="af1">
    <w:name w:val="caption"/>
    <w:basedOn w:val="a0"/>
    <w:qFormat/>
    <w:rsid w:val="00F11259"/>
    <w:pPr>
      <w:suppressLineNumbers/>
      <w:spacing w:before="120" w:after="120"/>
    </w:pPr>
    <w:rPr>
      <w:rFonts w:cs="Mangal"/>
      <w:i/>
      <w:iCs/>
    </w:rPr>
  </w:style>
  <w:style w:type="paragraph" w:customStyle="1" w:styleId="14">
    <w:name w:val="Указатель1"/>
    <w:basedOn w:val="a0"/>
    <w:rsid w:val="00F11259"/>
    <w:pPr>
      <w:suppressLineNumbers/>
    </w:pPr>
    <w:rPr>
      <w:rFonts w:cs="Mangal"/>
    </w:rPr>
  </w:style>
  <w:style w:type="paragraph" w:styleId="af2">
    <w:name w:val="Body Text Indent"/>
    <w:basedOn w:val="a0"/>
    <w:link w:val="15"/>
    <w:rsid w:val="00F11259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15">
    <w:name w:val="Основной текст с отступом Знак1"/>
    <w:basedOn w:val="a1"/>
    <w:link w:val="af2"/>
    <w:rsid w:val="00F11259"/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af3">
    <w:name w:val="список с точками"/>
    <w:basedOn w:val="a0"/>
    <w:rsid w:val="00F11259"/>
    <w:pPr>
      <w:spacing w:line="312" w:lineRule="auto"/>
      <w:ind w:left="360" w:hanging="360"/>
      <w:jc w:val="both"/>
    </w:pPr>
  </w:style>
  <w:style w:type="paragraph" w:customStyle="1" w:styleId="af4">
    <w:name w:val="Для таблиц"/>
    <w:basedOn w:val="a0"/>
    <w:rsid w:val="00F11259"/>
  </w:style>
  <w:style w:type="paragraph" w:styleId="a">
    <w:name w:val="Normal (Web)"/>
    <w:basedOn w:val="a0"/>
    <w:rsid w:val="00F11259"/>
    <w:pPr>
      <w:numPr>
        <w:numId w:val="6"/>
      </w:numPr>
      <w:spacing w:before="280" w:after="280"/>
      <w:ind w:left="720" w:firstLine="0"/>
    </w:pPr>
  </w:style>
  <w:style w:type="paragraph" w:styleId="af5">
    <w:name w:val="Subtitle"/>
    <w:basedOn w:val="a0"/>
    <w:next w:val="af"/>
    <w:link w:val="16"/>
    <w:qFormat/>
    <w:rsid w:val="00F11259"/>
    <w:pPr>
      <w:jc w:val="center"/>
    </w:pPr>
    <w:rPr>
      <w:b/>
      <w:bCs/>
      <w:smallCaps/>
    </w:rPr>
  </w:style>
  <w:style w:type="character" w:customStyle="1" w:styleId="16">
    <w:name w:val="Подзаголовок Знак1"/>
    <w:basedOn w:val="a1"/>
    <w:link w:val="af5"/>
    <w:rsid w:val="00F11259"/>
    <w:rPr>
      <w:rFonts w:ascii="Times New Roman" w:eastAsia="Times New Roman" w:hAnsi="Times New Roman" w:cs="Times New Roman"/>
      <w:b/>
      <w:bCs/>
      <w:smallCaps/>
      <w:sz w:val="24"/>
      <w:szCs w:val="24"/>
      <w:lang w:eastAsia="zh-CN"/>
    </w:rPr>
  </w:style>
  <w:style w:type="paragraph" w:customStyle="1" w:styleId="210">
    <w:name w:val="Основной текст с отступом 21"/>
    <w:basedOn w:val="a0"/>
    <w:rsid w:val="00F11259"/>
    <w:pPr>
      <w:ind w:left="426" w:hanging="426"/>
      <w:jc w:val="both"/>
    </w:pPr>
    <w:rPr>
      <w:b/>
    </w:rPr>
  </w:style>
  <w:style w:type="paragraph" w:customStyle="1" w:styleId="310">
    <w:name w:val="Основной текст с отступом 31"/>
    <w:basedOn w:val="a0"/>
    <w:rsid w:val="00F11259"/>
    <w:pPr>
      <w:spacing w:before="120"/>
      <w:ind w:left="1701" w:hanging="708"/>
      <w:jc w:val="both"/>
    </w:pPr>
  </w:style>
  <w:style w:type="paragraph" w:customStyle="1" w:styleId="17">
    <w:name w:val="Знак Знак Знак Знак Знак Знак Знак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f6">
    <w:name w:val="По центру"/>
    <w:basedOn w:val="a0"/>
    <w:rsid w:val="00F11259"/>
    <w:pPr>
      <w:jc w:val="center"/>
    </w:pPr>
    <w:rPr>
      <w:sz w:val="28"/>
      <w:szCs w:val="20"/>
    </w:rPr>
  </w:style>
  <w:style w:type="paragraph" w:customStyle="1" w:styleId="af7">
    <w:name w:val="Без отступа"/>
    <w:basedOn w:val="a0"/>
    <w:rsid w:val="00F11259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rsid w:val="00F11259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8">
    <w:name w:val="footer"/>
    <w:basedOn w:val="a0"/>
    <w:link w:val="18"/>
    <w:rsid w:val="00F11259"/>
  </w:style>
  <w:style w:type="character" w:customStyle="1" w:styleId="18">
    <w:name w:val="Нижний колонтитул Знак1"/>
    <w:basedOn w:val="a1"/>
    <w:link w:val="af8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11">
    <w:name w:val="Знак Знак Знак Знак Знак Знак Знак1 Знак Знак1 Знак Знак Знак Знак"/>
    <w:basedOn w:val="a0"/>
    <w:rsid w:val="00F11259"/>
    <w:pPr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9">
    <w:name w:val="List Paragraph"/>
    <w:basedOn w:val="a0"/>
    <w:qFormat/>
    <w:rsid w:val="00F11259"/>
    <w:pPr>
      <w:ind w:left="720"/>
      <w:contextualSpacing/>
    </w:pPr>
  </w:style>
  <w:style w:type="paragraph" w:customStyle="1" w:styleId="ConsPlusNormal">
    <w:name w:val="ConsPlusNormal"/>
    <w:rsid w:val="00F11259"/>
    <w:pPr>
      <w:widowControl w:val="0"/>
      <w:suppressAutoHyphens/>
      <w:autoSpaceDE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paragraph" w:styleId="afa">
    <w:name w:val="header"/>
    <w:basedOn w:val="a0"/>
    <w:link w:val="19"/>
    <w:rsid w:val="00F11259"/>
  </w:style>
  <w:style w:type="character" w:customStyle="1" w:styleId="19">
    <w:name w:val="Верхний колонтитул Знак1"/>
    <w:basedOn w:val="a1"/>
    <w:link w:val="afa"/>
    <w:rsid w:val="00F11259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1a">
    <w:name w:val="Основной текст1"/>
    <w:rsid w:val="00F11259"/>
    <w:pPr>
      <w:widowControl w:val="0"/>
      <w:suppressAutoHyphens/>
      <w:spacing w:after="0" w:line="240" w:lineRule="atLeast"/>
      <w:jc w:val="both"/>
    </w:pPr>
    <w:rPr>
      <w:rFonts w:ascii="Arial" w:eastAsia="Calibri" w:hAnsi="Arial" w:cs="Arial"/>
      <w:color w:val="000000"/>
      <w:sz w:val="24"/>
      <w:szCs w:val="20"/>
      <w:lang w:eastAsia="zh-CN"/>
    </w:rPr>
  </w:style>
  <w:style w:type="paragraph" w:customStyle="1" w:styleId="221">
    <w:name w:val="Заголовок №2 (2)"/>
    <w:basedOn w:val="a0"/>
    <w:rsid w:val="00F11259"/>
    <w:pPr>
      <w:widowControl w:val="0"/>
      <w:shd w:val="clear" w:color="auto" w:fill="FFFFFF"/>
      <w:spacing w:before="280" w:line="274" w:lineRule="exact"/>
      <w:jc w:val="both"/>
    </w:pPr>
    <w:rPr>
      <w:sz w:val="20"/>
      <w:szCs w:val="20"/>
    </w:rPr>
  </w:style>
  <w:style w:type="paragraph" w:customStyle="1" w:styleId="1b">
    <w:name w:val="Обычный1"/>
    <w:rsid w:val="00F11259"/>
    <w:pPr>
      <w:suppressAutoHyphens/>
      <w:spacing w:after="200" w:line="276" w:lineRule="auto"/>
    </w:pPr>
    <w:rPr>
      <w:rFonts w:ascii="Times New Roman" w:eastAsia="Calibri" w:hAnsi="Times New Roman" w:cs="Times New Roman"/>
      <w:color w:val="000000"/>
      <w:sz w:val="16"/>
      <w:szCs w:val="20"/>
      <w:lang w:eastAsia="zh-CN"/>
    </w:rPr>
  </w:style>
  <w:style w:type="paragraph" w:customStyle="1" w:styleId="afb">
    <w:name w:val="Стиль"/>
    <w:rsid w:val="00F11259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pacing w:val="-1"/>
      <w:kern w:val="1"/>
      <w:sz w:val="24"/>
      <w:szCs w:val="20"/>
      <w:lang w:val="en-US" w:eastAsia="zh-CN"/>
    </w:rPr>
  </w:style>
  <w:style w:type="paragraph" w:customStyle="1" w:styleId="222">
    <w:name w:val="Основной текст 22"/>
    <w:basedOn w:val="a0"/>
    <w:rsid w:val="00F11259"/>
    <w:pPr>
      <w:spacing w:after="120" w:line="480" w:lineRule="auto"/>
    </w:pPr>
    <w:rPr>
      <w:rFonts w:ascii="Calibri" w:hAnsi="Calibri" w:cs="Calibri"/>
      <w:sz w:val="22"/>
      <w:szCs w:val="22"/>
    </w:rPr>
  </w:style>
  <w:style w:type="paragraph" w:customStyle="1" w:styleId="Default">
    <w:name w:val="Default"/>
    <w:rsid w:val="00F1125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311">
    <w:name w:val="Основной текст 31"/>
    <w:basedOn w:val="a0"/>
    <w:rsid w:val="00F11259"/>
    <w:pPr>
      <w:spacing w:after="120" w:line="276" w:lineRule="auto"/>
    </w:pPr>
    <w:rPr>
      <w:rFonts w:ascii="Calibri" w:hAnsi="Calibri" w:cs="Calibri"/>
      <w:sz w:val="16"/>
      <w:szCs w:val="16"/>
    </w:rPr>
  </w:style>
  <w:style w:type="paragraph" w:customStyle="1" w:styleId="1c">
    <w:name w:val="Абзац списка1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Style2">
    <w:name w:val="Table Style 2"/>
    <w:rsid w:val="00F11259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40" w:lineRule="auto"/>
    </w:pPr>
    <w:rPr>
      <w:rFonts w:ascii="Helvetica" w:eastAsia="Times New Roman" w:hAnsi="Helvetica" w:cs="Helvetica"/>
      <w:color w:val="000000"/>
      <w:sz w:val="20"/>
      <w:szCs w:val="20"/>
      <w:lang w:eastAsia="zh-CN"/>
    </w:rPr>
  </w:style>
  <w:style w:type="paragraph" w:customStyle="1" w:styleId="Style16">
    <w:name w:val="Style16"/>
    <w:rsid w:val="00F11259"/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uppressAutoHyphens/>
      <w:spacing w:after="0"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zh-CN"/>
    </w:rPr>
  </w:style>
  <w:style w:type="paragraph" w:customStyle="1" w:styleId="western">
    <w:name w:val="western"/>
    <w:basedOn w:val="a0"/>
    <w:rsid w:val="00F11259"/>
    <w:pPr>
      <w:spacing w:before="280" w:after="280"/>
    </w:pPr>
  </w:style>
  <w:style w:type="paragraph" w:customStyle="1" w:styleId="1d">
    <w:name w:val="Маркированный список1"/>
    <w:basedOn w:val="a0"/>
    <w:rsid w:val="00F11259"/>
    <w:pPr>
      <w:ind w:left="360" w:hanging="360"/>
      <w:jc w:val="both"/>
    </w:pPr>
  </w:style>
  <w:style w:type="paragraph" w:styleId="43">
    <w:name w:val="List Bullet 4"/>
    <w:basedOn w:val="a0"/>
    <w:rsid w:val="00F11259"/>
    <w:pPr>
      <w:ind w:left="1209" w:hanging="360"/>
      <w:jc w:val="both"/>
    </w:pPr>
    <w:rPr>
      <w:szCs w:val="20"/>
    </w:rPr>
  </w:style>
  <w:style w:type="paragraph" w:styleId="33">
    <w:name w:val="List Bullet 3"/>
    <w:basedOn w:val="a0"/>
    <w:rsid w:val="00F11259"/>
    <w:pPr>
      <w:ind w:left="926" w:hanging="360"/>
      <w:contextualSpacing/>
    </w:pPr>
  </w:style>
  <w:style w:type="paragraph" w:customStyle="1" w:styleId="fortables12">
    <w:name w:val="for_tables_12"/>
    <w:basedOn w:val="a0"/>
    <w:rsid w:val="00F11259"/>
    <w:pPr>
      <w:spacing w:line="320" w:lineRule="exact"/>
    </w:pPr>
  </w:style>
  <w:style w:type="paragraph" w:customStyle="1" w:styleId="211">
    <w:name w:val="Основной текст 21"/>
    <w:basedOn w:val="a0"/>
    <w:rsid w:val="00F11259"/>
    <w:pPr>
      <w:ind w:firstLine="709"/>
      <w:jc w:val="both"/>
    </w:pPr>
  </w:style>
  <w:style w:type="paragraph" w:customStyle="1" w:styleId="Style40">
    <w:name w:val="Style40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rsid w:val="00F11259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27">
    <w:name w:val="Абзац списка2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ableParagraph">
    <w:name w:val="Table Paragraph"/>
    <w:basedOn w:val="a0"/>
    <w:rsid w:val="00F11259"/>
    <w:pPr>
      <w:widowControl w:val="0"/>
      <w:autoSpaceDE w:val="0"/>
    </w:pPr>
    <w:rPr>
      <w:rFonts w:eastAsia="Calibri"/>
    </w:rPr>
  </w:style>
  <w:style w:type="paragraph" w:customStyle="1" w:styleId="1e">
    <w:name w:val="Текст1"/>
    <w:basedOn w:val="a0"/>
    <w:rsid w:val="00F11259"/>
    <w:rPr>
      <w:rFonts w:ascii="Courier New" w:hAnsi="Courier New" w:cs="Courier New"/>
      <w:sz w:val="20"/>
      <w:szCs w:val="20"/>
    </w:rPr>
  </w:style>
  <w:style w:type="paragraph" w:customStyle="1" w:styleId="34">
    <w:name w:val="Абзац списка3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Normal1">
    <w:name w:val="Normal1"/>
    <w:rsid w:val="00F11259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44">
    <w:name w:val="Абзац списка4"/>
    <w:basedOn w:val="a0"/>
    <w:rsid w:val="00F11259"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customStyle="1" w:styleId="times1404200418041e2">
    <w:name w:val="times14___0420_0418_041e2"/>
    <w:basedOn w:val="a0"/>
    <w:rsid w:val="00F11259"/>
    <w:pPr>
      <w:spacing w:before="280" w:after="280"/>
    </w:pPr>
  </w:style>
  <w:style w:type="paragraph" w:customStyle="1" w:styleId="dash041e0431044b0447043d044b0439">
    <w:name w:val="dash041e_0431_044b_0447_043d_044b_0439"/>
    <w:basedOn w:val="a0"/>
    <w:rsid w:val="00F11259"/>
    <w:pPr>
      <w:spacing w:before="280" w:after="280"/>
    </w:pPr>
  </w:style>
  <w:style w:type="paragraph" w:customStyle="1" w:styleId="Times1412">
    <w:name w:val="Стиль Timesмаркер14 + Междустр.интервал:  множитель 12 ин"/>
    <w:basedOn w:val="a0"/>
    <w:rsid w:val="00F11259"/>
    <w:pPr>
      <w:numPr>
        <w:numId w:val="4"/>
      </w:numPr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rsid w:val="00F11259"/>
    <w:pPr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F11259"/>
    <w:pPr>
      <w:spacing w:before="280" w:after="280"/>
    </w:pPr>
  </w:style>
  <w:style w:type="paragraph" w:customStyle="1" w:styleId="1f">
    <w:name w:val="Название объекта1"/>
    <w:basedOn w:val="a0"/>
    <w:next w:val="a0"/>
    <w:rsid w:val="00F11259"/>
    <w:pPr>
      <w:ind w:firstLine="567"/>
    </w:pPr>
    <w:rPr>
      <w:szCs w:val="20"/>
    </w:rPr>
  </w:style>
  <w:style w:type="paragraph" w:customStyle="1" w:styleId="51">
    <w:name w:val="Абзац списка5"/>
    <w:basedOn w:val="a0"/>
    <w:rsid w:val="00F11259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1f0"/>
    <w:rsid w:val="00F11259"/>
    <w:rPr>
      <w:rFonts w:ascii="Tahoma" w:hAnsi="Tahoma" w:cs="Tahoma"/>
      <w:sz w:val="16"/>
      <w:szCs w:val="16"/>
    </w:rPr>
  </w:style>
  <w:style w:type="character" w:customStyle="1" w:styleId="1f0">
    <w:name w:val="Текст выноски Знак1"/>
    <w:basedOn w:val="a1"/>
    <w:link w:val="afc"/>
    <w:rsid w:val="00F11259"/>
    <w:rPr>
      <w:rFonts w:ascii="Tahoma" w:eastAsia="Times New Roman" w:hAnsi="Tahoma" w:cs="Tahoma"/>
      <w:sz w:val="16"/>
      <w:szCs w:val="16"/>
      <w:lang w:eastAsia="zh-CN"/>
    </w:rPr>
  </w:style>
  <w:style w:type="paragraph" w:customStyle="1" w:styleId="61">
    <w:name w:val="Абзац списка6"/>
    <w:basedOn w:val="a0"/>
    <w:rsid w:val="00F11259"/>
    <w:pPr>
      <w:ind w:left="720"/>
      <w:contextualSpacing/>
    </w:pPr>
    <w:rPr>
      <w:rFonts w:eastAsia="Calibri"/>
    </w:rPr>
  </w:style>
  <w:style w:type="paragraph" w:customStyle="1" w:styleId="afd">
    <w:name w:val="Текст абзаца"/>
    <w:basedOn w:val="a0"/>
    <w:rsid w:val="00F11259"/>
    <w:pPr>
      <w:ind w:firstLine="709"/>
      <w:jc w:val="both"/>
    </w:pPr>
    <w:rPr>
      <w:lang w:val="en-US"/>
    </w:rPr>
  </w:style>
  <w:style w:type="paragraph" w:customStyle="1" w:styleId="afe">
    <w:name w:val="Содержимое таблицы"/>
    <w:basedOn w:val="a0"/>
    <w:rsid w:val="00F11259"/>
    <w:pPr>
      <w:suppressLineNumbers/>
    </w:pPr>
  </w:style>
  <w:style w:type="paragraph" w:customStyle="1" w:styleId="aff">
    <w:name w:val="Заголовок таблицы"/>
    <w:basedOn w:val="afe"/>
    <w:rsid w:val="00F11259"/>
    <w:pPr>
      <w:jc w:val="center"/>
    </w:pPr>
    <w:rPr>
      <w:b/>
      <w:bCs/>
    </w:rPr>
  </w:style>
  <w:style w:type="character" w:styleId="aff0">
    <w:name w:val="annotation reference"/>
    <w:uiPriority w:val="99"/>
    <w:semiHidden/>
    <w:unhideWhenUsed/>
    <w:rsid w:val="00F11259"/>
    <w:rPr>
      <w:sz w:val="16"/>
      <w:szCs w:val="16"/>
    </w:rPr>
  </w:style>
  <w:style w:type="paragraph" w:styleId="aff1">
    <w:name w:val="annotation text"/>
    <w:basedOn w:val="a0"/>
    <w:link w:val="aff2"/>
    <w:uiPriority w:val="99"/>
    <w:semiHidden/>
    <w:unhideWhenUsed/>
    <w:rsid w:val="00F11259"/>
    <w:rPr>
      <w:sz w:val="20"/>
      <w:szCs w:val="20"/>
    </w:rPr>
  </w:style>
  <w:style w:type="character" w:customStyle="1" w:styleId="aff2">
    <w:name w:val="Текст примечания Знак"/>
    <w:basedOn w:val="a1"/>
    <w:link w:val="aff1"/>
    <w:uiPriority w:val="99"/>
    <w:semiHidden/>
    <w:rsid w:val="00F11259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aff3">
    <w:name w:val="annotation subject"/>
    <w:basedOn w:val="aff1"/>
    <w:next w:val="aff1"/>
    <w:link w:val="aff4"/>
    <w:uiPriority w:val="99"/>
    <w:semiHidden/>
    <w:unhideWhenUsed/>
    <w:rsid w:val="00F11259"/>
    <w:rPr>
      <w:b/>
      <w:bCs/>
    </w:rPr>
  </w:style>
  <w:style w:type="character" w:customStyle="1" w:styleId="aff4">
    <w:name w:val="Тема примечания Знак"/>
    <w:basedOn w:val="aff2"/>
    <w:link w:val="aff3"/>
    <w:uiPriority w:val="99"/>
    <w:semiHidden/>
    <w:rsid w:val="00F11259"/>
    <w:rPr>
      <w:rFonts w:ascii="Times New Roman" w:eastAsia="Times New Roman" w:hAnsi="Times New Roman" w:cs="Times New Roman"/>
      <w:b/>
      <w:bCs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1431</Words>
  <Characters>8163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Иванов</dc:creator>
  <cp:keywords/>
  <dc:description/>
  <cp:lastModifiedBy>Иван Иванов</cp:lastModifiedBy>
  <cp:revision>5</cp:revision>
  <dcterms:created xsi:type="dcterms:W3CDTF">2018-03-18T07:42:00Z</dcterms:created>
  <dcterms:modified xsi:type="dcterms:W3CDTF">2018-03-20T17:55:00Z</dcterms:modified>
</cp:coreProperties>
</file>